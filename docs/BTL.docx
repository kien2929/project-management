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23AC4F01">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4FF5D8A4" w:rsidR="001501A9" w:rsidRPr="001501A9" w:rsidRDefault="00871FC3">
                            <w:pPr>
                              <w:rPr>
                                <w:b/>
                                <w:i/>
                                <w:color w:val="C00000"/>
                              </w:rPr>
                            </w:pPr>
                            <w:r>
                              <w:rPr>
                                <w:b/>
                                <w:i/>
                                <w:noProof/>
                                <w:color w:val="C00000"/>
                              </w:rPr>
                              <w:drawing>
                                <wp:inline distT="0" distB="0" distL="0" distR="0" wp14:anchorId="23295071" wp14:editId="50CC7D75">
                                  <wp:extent cx="1457325" cy="123825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23825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" fillcolor="white [3201]" strokeweight=".5pt">
                <v:textbox style="mso-fit-shape-to-text:t">
                  <w:txbxContent>
                    <w:p w14:paraId="43F0BF96" w14:textId="4FF5D8A4" w:rsidR="001501A9" w:rsidRPr="001501A9" w:rsidRDefault="00871FC3">
                      <w:pPr>
                        <w:rPr>
                          <w:b/>
                          <w:i/>
                          <w:color w:val="C00000"/>
                        </w:rPr>
                      </w:pPr>
                      <w:r>
                        <w:rPr>
                          <w:b/>
                          <w:i/>
                          <w:noProof/>
                          <w:color w:val="C00000"/>
                        </w:rPr>
                        <w:drawing>
                          <wp:inline distT="0" distB="0" distL="0" distR="0" wp14:anchorId="23295071" wp14:editId="50CC7D75">
                            <wp:extent cx="1457325" cy="123825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238250"/>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F5D6376" w:rsidR="00F34A9B" w:rsidRPr="009A57EC" w:rsidRDefault="00871FC3">
      <w:pPr>
        <w:pBdr>
          <w:bottom w:val="single" w:sz="4" w:space="1" w:color="808080"/>
        </w:pBdr>
        <w:rPr>
          <w:rFonts w:cs="Arial"/>
          <w:b/>
          <w:color w:val="951B13"/>
          <w:sz w:val="58"/>
          <w:szCs w:val="48"/>
        </w:rPr>
      </w:pPr>
      <w:r>
        <w:rPr>
          <w:rFonts w:cs="Arial"/>
          <w:b/>
          <w:color w:val="951B13"/>
          <w:sz w:val="58"/>
          <w:szCs w:val="48"/>
        </w:rPr>
        <w:t>Báo cáo dự án</w:t>
      </w:r>
    </w:p>
    <w:p w14:paraId="56AB61EB" w14:textId="43EC5C30" w:rsidR="00F34A9B" w:rsidRPr="009A57EC" w:rsidRDefault="00871FC3">
      <w:pPr>
        <w:spacing w:after="80"/>
        <w:rPr>
          <w:rFonts w:ascii="Arial" w:hAnsi="Arial" w:cs="Arial"/>
          <w:b/>
          <w:i/>
          <w:color w:val="951B13"/>
          <w:sz w:val="42"/>
          <w:lang w:val="vi-VN"/>
        </w:rPr>
      </w:pPr>
      <w:r>
        <w:rPr>
          <w:b/>
          <w:i/>
          <w:sz w:val="42"/>
        </w:rPr>
        <w:t>Trò chơi sudoku trực tuyến</w:t>
      </w:r>
    </w:p>
    <w:p w14:paraId="07D84872" w14:textId="77777777" w:rsidR="00F34A9B" w:rsidRPr="00871FC3" w:rsidRDefault="00F34A9B" w:rsidP="00E83396">
      <w:pPr>
        <w:rPr>
          <w:color w:val="FFFFFF" w:themeColor="background1"/>
        </w:rPr>
      </w:pPr>
      <w:r w:rsidRPr="00871FC3">
        <w:rPr>
          <w:i/>
          <w:color w:val="FFFFFF" w:themeColor="background1"/>
        </w:rPr>
        <w:t>[</w:t>
      </w:r>
      <w:r w:rsidR="00D8793C" w:rsidRPr="00871FC3">
        <w:rPr>
          <w:i/>
          <w:color w:val="FFFFFF" w:themeColor="background1"/>
        </w:rPr>
        <w:t>Type the abstract of the document here</w:t>
      </w:r>
      <w:r w:rsidRPr="00871FC3">
        <w:rPr>
          <w:i/>
          <w:color w:val="FFFFFF" w:themeColor="background1"/>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09B2787F" w:rsidR="00F34A9B" w:rsidRPr="0017102C" w:rsidRDefault="00871FC3">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B145E">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B145E">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B145E">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B145E">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B145E">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B145E">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B145E">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B145E">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B145E">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B145E">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B145E">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B145E">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B145E">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B145E">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B145E">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B145E">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B145E">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B145E">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B145E">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B145E">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B145E">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B145E">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B145E">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B145E">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B145E">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B145E">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B145E">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B145E">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B145E">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B145E">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1E159B82" w:rsidR="00BA730B" w:rsidRPr="001C04DA" w:rsidRDefault="00BE48B9" w:rsidP="00BA730B">
      <w:pPr>
        <w:rPr>
          <w:i/>
          <w:iCs/>
        </w:rPr>
      </w:pPr>
      <w:r>
        <w:rPr>
          <w:i/>
          <w:iCs/>
        </w:rPr>
        <w:t>Trang web chơi game sudoku trực tuyến</w:t>
      </w:r>
    </w:p>
    <w:p w14:paraId="292D8DFA" w14:textId="13904858" w:rsidR="00BA730B" w:rsidRDefault="00BA730B" w:rsidP="00BA730B">
      <w:pPr>
        <w:pStyle w:val="u2"/>
      </w:pPr>
      <w:bookmarkStart w:id="2" w:name="_Toc25660380"/>
      <w:r>
        <w:t>Công cụ quản lý</w:t>
      </w:r>
      <w:bookmarkEnd w:id="2"/>
    </w:p>
    <w:p w14:paraId="7E6BB31E" w14:textId="5D0F5A6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D4177">
        <w:rPr>
          <w:color w:val="FF0000"/>
        </w:rPr>
        <w:t xml:space="preserve">    </w:t>
      </w:r>
      <w:hyperlink r:id="rId17" w:history="1">
        <w:r w:rsidR="006D4177" w:rsidRPr="006D4177">
          <w:rPr>
            <w:rStyle w:val="Siuktni"/>
          </w:rPr>
          <w:t>https://bom.to/ZpQimF</w:t>
        </w:r>
      </w:hyperlink>
    </w:p>
    <w:p w14:paraId="126A1A8F" w14:textId="2C8CF999"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6D4177">
        <w:rPr>
          <w:color w:val="FF0000"/>
        </w:rPr>
        <w:t xml:space="preserve">       </w:t>
      </w:r>
      <w:r w:rsidR="006D4177">
        <w:t xml:space="preserve"> </w:t>
      </w:r>
      <w:hyperlink r:id="rId18" w:history="1">
        <w:r w:rsidR="006D4177" w:rsidRPr="006D4177">
          <w:rPr>
            <w:rStyle w:val="Siuktni"/>
          </w:rPr>
          <w:t>https://bom.to/JAiIp1</w:t>
        </w:r>
      </w:hyperlink>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5" w:name="_Toc25660383"/>
      <w:r>
        <w:t>Thông tin liên hệ phía công ty</w:t>
      </w:r>
      <w:bookmarkEnd w:id="5"/>
    </w:p>
    <w:p w14:paraId="325B59B4" w14:textId="5B09F95C" w:rsidR="0058075C" w:rsidRPr="001C04DA" w:rsidRDefault="0058075C" w:rsidP="0058075C">
      <w:pPr>
        <w:rPr>
          <w:i/>
          <w:iCs/>
        </w:rPr>
      </w:pPr>
      <w:r w:rsidRPr="001C04DA">
        <w:rPr>
          <w:i/>
          <w:iCs/>
        </w:rPr>
        <w:t xml:space="preserve">Lập trình viên:  </w:t>
      </w:r>
      <w:r w:rsidR="00BE48B9">
        <w:rPr>
          <w:i/>
          <w:iCs/>
        </w:rPr>
        <w:t xml:space="preserve">Lê Trung </w:t>
      </w:r>
      <w:proofErr w:type="gramStart"/>
      <w:r w:rsidR="00BE48B9">
        <w:rPr>
          <w:i/>
          <w:iCs/>
        </w:rPr>
        <w:t>Kiên,Nguyễn</w:t>
      </w:r>
      <w:proofErr w:type="gramEnd"/>
      <w:r w:rsidR="00BE48B9">
        <w:rPr>
          <w:i/>
          <w:iCs/>
        </w:rPr>
        <w:t xml:space="preserve"> Minh Tiến</w:t>
      </w:r>
    </w:p>
    <w:p w14:paraId="025AC51D" w14:textId="1B35DA26" w:rsidR="0058075C" w:rsidRPr="001C04DA" w:rsidRDefault="0058075C" w:rsidP="0058075C">
      <w:pPr>
        <w:rPr>
          <w:i/>
          <w:iCs/>
        </w:rPr>
      </w:pPr>
      <w:r w:rsidRPr="001C04DA">
        <w:rPr>
          <w:i/>
          <w:iCs/>
        </w:rPr>
        <w:t xml:space="preserve">Phiên dịch: </w:t>
      </w:r>
      <w:r w:rsidR="00BE48B9">
        <w:rPr>
          <w:i/>
          <w:iCs/>
        </w:rPr>
        <w:t>Nguyễn Minh Tiến</w:t>
      </w:r>
      <w:r w:rsidRPr="001C04DA">
        <w:rPr>
          <w:i/>
          <w:iCs/>
        </w:rPr>
        <w:t xml:space="preserve">,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41785954" w:rsidR="00451DC3" w:rsidRDefault="000F2FFD" w:rsidP="00451DC3">
      <w:pPr>
        <w:rPr>
          <w:i/>
          <w:iCs/>
        </w:rPr>
      </w:pPr>
      <w:r>
        <w:rPr>
          <w:i/>
          <w:iCs/>
        </w:rPr>
        <w:t>Chơi game trực tuyến</w:t>
      </w:r>
    </w:p>
    <w:p w14:paraId="4107CEF2" w14:textId="28BA45FB" w:rsidR="000F2FFD" w:rsidRDefault="000F2FFD" w:rsidP="00451DC3">
      <w:pPr>
        <w:rPr>
          <w:i/>
          <w:iCs/>
        </w:rPr>
      </w:pPr>
      <w:r>
        <w:rPr>
          <w:i/>
          <w:iCs/>
        </w:rPr>
        <w:t>Chọn độ khó</w:t>
      </w:r>
    </w:p>
    <w:p w14:paraId="0D1B7B4A" w14:textId="19F1D2A4" w:rsidR="000F2FFD" w:rsidRDefault="000F2FFD" w:rsidP="00451DC3">
      <w:pPr>
        <w:rPr>
          <w:i/>
          <w:iCs/>
        </w:rPr>
      </w:pPr>
      <w:r>
        <w:rPr>
          <w:i/>
          <w:iCs/>
        </w:rPr>
        <w:t>Đăng ký tài khoản người dùng</w:t>
      </w:r>
    </w:p>
    <w:p w14:paraId="6D2AAF06" w14:textId="1F481808" w:rsidR="000F2FFD" w:rsidRDefault="000F2FFD" w:rsidP="00451DC3">
      <w:pPr>
        <w:rPr>
          <w:i/>
          <w:iCs/>
        </w:rPr>
      </w:pPr>
      <w:r>
        <w:rPr>
          <w:i/>
          <w:iCs/>
        </w:rPr>
        <w:t>Khôi phục tài khải theo email</w:t>
      </w:r>
    </w:p>
    <w:p w14:paraId="2BCEA4E7" w14:textId="16415E66" w:rsidR="000F2FFD" w:rsidRDefault="000F2FFD" w:rsidP="00451DC3">
      <w:pPr>
        <w:rPr>
          <w:i/>
          <w:iCs/>
        </w:rPr>
      </w:pPr>
      <w:r>
        <w:rPr>
          <w:i/>
          <w:iCs/>
        </w:rPr>
        <w:t>Xem xếp hạng điểm cao theo tháng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1A8A11A1" w:rsidR="00D65A38" w:rsidRPr="000F2FFD" w:rsidRDefault="000F2FFD" w:rsidP="003D6029">
      <w:r w:rsidRPr="000F2FFD">
        <w:t>S</w:t>
      </w:r>
      <w:r w:rsidR="00FF6F60" w:rsidRPr="000F2FFD">
        <w:t>ố dòng code</w:t>
      </w:r>
      <w:r>
        <w:t>: 200.000 dòng</w:t>
      </w:r>
    </w:p>
    <w:p w14:paraId="49FE857A" w14:textId="12F7B5A2" w:rsidR="00FF6F60" w:rsidRPr="000F2FFD" w:rsidRDefault="000F2FFD" w:rsidP="003D6029">
      <w:r w:rsidRPr="000F2FFD">
        <w:t>S</w:t>
      </w:r>
      <w:r w:rsidR="00FF6F60" w:rsidRPr="000F2FFD">
        <w:t>ố testcase</w:t>
      </w:r>
      <w:r>
        <w:t>: 500</w:t>
      </w:r>
    </w:p>
    <w:p w14:paraId="22C571DC" w14:textId="08E5A230" w:rsidR="00AE641A" w:rsidRPr="00252B1B" w:rsidRDefault="00252B1B" w:rsidP="003D6029">
      <w:pPr>
        <w:rPr>
          <w:lang w:val="fr-FR"/>
        </w:rPr>
      </w:pPr>
      <w:r w:rsidRPr="00252B1B">
        <w:rPr>
          <w:lang w:val="fr-FR"/>
        </w:rPr>
        <w:t>Số</w:t>
      </w:r>
      <w:r w:rsidR="00AE641A" w:rsidRPr="00252B1B">
        <w:rPr>
          <w:lang w:val="fr-FR"/>
        </w:rPr>
        <w:t xml:space="preserve"> dòng comment trên mỗi K</w:t>
      </w:r>
      <w:r w:rsidR="009D5FF7" w:rsidRPr="00252B1B">
        <w:rPr>
          <w:lang w:val="fr-FR"/>
        </w:rPr>
        <w:t>l</w:t>
      </w:r>
      <w:r w:rsidR="00AE641A" w:rsidRPr="00252B1B">
        <w:rPr>
          <w:lang w:val="fr-FR"/>
        </w:rPr>
        <w:t>oc</w:t>
      </w:r>
      <w:r>
        <w:rPr>
          <w:lang w:val="fr-FR"/>
        </w:rPr>
        <w:t> : 3 dòng</w:t>
      </w:r>
    </w:p>
    <w:p w14:paraId="2715EB7B" w14:textId="40CA726C" w:rsidR="009D5FF7" w:rsidRPr="009D5FF7" w:rsidRDefault="009D5FF7" w:rsidP="003D6029">
      <w:pPr>
        <w:rPr>
          <w:i/>
          <w:lang w:val="fr-FR"/>
        </w:rPr>
      </w:pPr>
      <w:r w:rsidRPr="009D5FF7">
        <w:rPr>
          <w:i/>
          <w:lang w:val="fr-FR"/>
        </w:rPr>
        <w:t>Qui định về số u</w:t>
      </w:r>
      <w:bookmarkStart w:id="20" w:name="_GoBack"/>
      <w:bookmarkEnd w:id="20"/>
      <w:r w:rsidRPr="009D5FF7">
        <w:rPr>
          <w:i/>
          <w:lang w:val="fr-FR"/>
        </w:rPr>
        <w:t>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oancuaDanhsac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lastRenderedPageBreak/>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2A45A" w14:textId="77777777" w:rsidR="004B145E" w:rsidRDefault="004B145E">
      <w:r>
        <w:separator/>
      </w:r>
    </w:p>
    <w:p w14:paraId="7247E85C" w14:textId="77777777" w:rsidR="004B145E" w:rsidRDefault="004B145E"/>
  </w:endnote>
  <w:endnote w:type="continuationSeparator" w:id="0">
    <w:p w14:paraId="53AFD8AF" w14:textId="77777777" w:rsidR="004B145E" w:rsidRDefault="004B145E">
      <w:r>
        <w:continuationSeparator/>
      </w:r>
    </w:p>
    <w:p w14:paraId="1C18A245" w14:textId="77777777" w:rsidR="004B145E" w:rsidRDefault="004B14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E4C764D"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w:t>
    </w:r>
    <w:r w:rsidR="005530D4">
      <w:rPr>
        <w:i/>
        <w:color w:val="951B13"/>
        <w:lang w:eastAsia="ar-SA" w:bidi="ar-SA"/>
      </w:rPr>
      <w:t>roidathoi</w:t>
    </w:r>
    <w:r w:rsidRPr="009A57EC">
      <w:rPr>
        <w:i/>
        <w:color w:val="951B13"/>
        <w:lang w:eastAsia="ar-SA" w:bidi="ar-SA"/>
      </w:rPr>
      <w:t>.com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E48338F"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871FC3">
      <w:rPr>
        <w:i/>
        <w:color w:val="003366"/>
      </w:rPr>
      <w:t>407</w:t>
    </w:r>
    <w:r w:rsidR="00033D8B" w:rsidRPr="00AA0DD6">
      <w:rPr>
        <w:i/>
        <w:color w:val="003366"/>
      </w:rPr>
      <w:t xml:space="preserve">, </w:t>
    </w:r>
    <w:r w:rsidR="00871FC3">
      <w:rPr>
        <w:i/>
        <w:color w:val="003366"/>
      </w:rPr>
      <w:t>T</w:t>
    </w:r>
    <w:r w:rsidR="00033D8B" w:rsidRPr="00AA0DD6">
      <w:rPr>
        <w:i/>
        <w:color w:val="003366"/>
      </w:rPr>
      <w:t xml:space="preserve"> Building, </w:t>
    </w:r>
    <w:r w:rsidR="00320782">
      <w:rPr>
        <w:i/>
        <w:color w:val="003366"/>
      </w:rPr>
      <w:t>HUST</w:t>
    </w:r>
  </w:p>
  <w:p w14:paraId="43981AA0" w14:textId="13951AD6"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r w:rsidR="00871FC3">
      <w:rPr>
        <w:i/>
        <w:color w:val="003366"/>
      </w:rPr>
      <w:t>0379624499</w:t>
    </w:r>
  </w:p>
  <w:p w14:paraId="3D4256F9" w14:textId="54A9715B"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871FC3">
      <w:rPr>
        <w:i/>
        <w:color w:val="003366"/>
      </w:rPr>
      <w:t>sudoku</w:t>
    </w:r>
    <w:r w:rsidR="00320782">
      <w:rPr>
        <w:i/>
        <w:color w:val="003366"/>
      </w:rPr>
      <w:t>.</w:t>
    </w:r>
    <w:r w:rsidR="00871FC3">
      <w:rPr>
        <w:i/>
        <w:color w:val="003366"/>
      </w:rPr>
      <w:t>pro</w:t>
    </w:r>
    <w:r w:rsidR="00320782">
      <w:rPr>
        <w:i/>
        <w:color w:val="003366"/>
      </w:rPr>
      <w:t>.vn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E03D3" w14:textId="77777777" w:rsidR="004B145E" w:rsidRDefault="004B145E">
      <w:r>
        <w:separator/>
      </w:r>
    </w:p>
    <w:p w14:paraId="1E256EE6" w14:textId="77777777" w:rsidR="004B145E" w:rsidRDefault="004B145E"/>
  </w:footnote>
  <w:footnote w:type="continuationSeparator" w:id="0">
    <w:p w14:paraId="5F9E4E5D" w14:textId="77777777" w:rsidR="004B145E" w:rsidRDefault="004B145E">
      <w:r>
        <w:continuationSeparator/>
      </w:r>
    </w:p>
    <w:p w14:paraId="573130DB" w14:textId="77777777" w:rsidR="004B145E" w:rsidRDefault="004B14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6E4123E"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40218C8D">
              <wp:simplePos x="0" y="0"/>
              <wp:positionH relativeFrom="margin">
                <wp:posOffset>-994325</wp:posOffset>
              </wp:positionH>
              <wp:positionV relativeFrom="paragraph">
                <wp:posOffset>-129396</wp:posOffset>
              </wp:positionV>
              <wp:extent cx="543464"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543464" cy="389614"/>
                      </a:xfrm>
                      <a:prstGeom prst="rect">
                        <a:avLst/>
                      </a:prstGeom>
                      <a:solidFill>
                        <a:schemeClr val="lt1"/>
                      </a:solidFill>
                      <a:ln w="6350">
                        <a:solidFill>
                          <a:prstClr val="black"/>
                        </a:solidFill>
                      </a:ln>
                    </wps:spPr>
                    <wps:txbx>
                      <w:txbxContent>
                        <w:p w14:paraId="515FC764" w14:textId="26E79E13" w:rsidR="00D51159" w:rsidRPr="00D51159" w:rsidRDefault="005530D4" w:rsidP="00D51159">
                          <w:pPr>
                            <w:rPr>
                              <w:b/>
                              <w:i/>
                              <w:color w:val="C00000"/>
                              <w:sz w:val="16"/>
                            </w:rPr>
                          </w:pPr>
                          <w:r>
                            <w:rPr>
                              <w:b/>
                              <w:i/>
                              <w:noProof/>
                              <w:color w:val="C00000"/>
                              <w:sz w:val="16"/>
                            </w:rPr>
                            <w:drawing>
                              <wp:inline distT="0" distB="0" distL="0" distR="0" wp14:anchorId="1EA8172C" wp14:editId="05134912">
                                <wp:extent cx="344805" cy="29146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1">
                                          <a:extLst>
                                            <a:ext uri="{28A0092B-C50C-407E-A947-70E740481C1C}">
                                              <a14:useLocalDpi xmlns:a14="http://schemas.microsoft.com/office/drawing/2010/main" val="0"/>
                                            </a:ext>
                                          </a:extLst>
                                        </a:blip>
                                        <a:stretch>
                                          <a:fillRect/>
                                        </a:stretch>
                                      </pic:blipFill>
                                      <pic:spPr>
                                        <a:xfrm>
                                          <a:off x="0" y="0"/>
                                          <a:ext cx="34480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pt;margin-top:-10.2pt;width:42.8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" fillcolor="white [3201]" strokeweight=".5pt">
              <v:textbox>
                <w:txbxContent>
                  <w:p w14:paraId="515FC764" w14:textId="26E79E13" w:rsidR="00D51159" w:rsidRPr="00D51159" w:rsidRDefault="005530D4" w:rsidP="00D51159">
                    <w:pPr>
                      <w:rPr>
                        <w:b/>
                        <w:i/>
                        <w:color w:val="C00000"/>
                        <w:sz w:val="16"/>
                      </w:rPr>
                    </w:pPr>
                    <w:r>
                      <w:rPr>
                        <w:b/>
                        <w:i/>
                        <w:noProof/>
                        <w:color w:val="C00000"/>
                        <w:sz w:val="16"/>
                      </w:rPr>
                      <w:drawing>
                        <wp:inline distT="0" distB="0" distL="0" distR="0" wp14:anchorId="1EA8172C" wp14:editId="05134912">
                          <wp:extent cx="344805" cy="29146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1">
                                    <a:extLst>
                                      <a:ext uri="{28A0092B-C50C-407E-A947-70E740481C1C}">
                                        <a14:useLocalDpi xmlns:a14="http://schemas.microsoft.com/office/drawing/2010/main" val="0"/>
                                      </a:ext>
                                    </a:extLst>
                                  </a:blip>
                                  <a:stretch>
                                    <a:fillRect/>
                                  </a:stretch>
                                </pic:blipFill>
                                <pic:spPr>
                                  <a:xfrm>
                                    <a:off x="0" y="0"/>
                                    <a:ext cx="344805" cy="291465"/>
                                  </a:xfrm>
                                  <a:prstGeom prst="rect">
                                    <a:avLst/>
                                  </a:prstGeom>
                                </pic:spPr>
                              </pic:pic>
                            </a:graphicData>
                          </a:graphic>
                        </wp:inline>
                      </w:drawing>
                    </w:r>
                  </w:p>
                </w:txbxContent>
              </v:textbox>
              <w10:wrap anchorx="margin"/>
            </v:shape>
          </w:pict>
        </mc:Fallback>
      </mc:AlternateContent>
    </w:r>
    <w:r w:rsidR="005530D4">
      <w:rPr>
        <w:i/>
        <w:color w:val="C00000"/>
        <w:lang w:eastAsia="ar-SA" w:bidi="ar-SA"/>
      </w:rPr>
      <w:t>Trò chơi Sudoku trực tuyến</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2FF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B1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145E"/>
    <w:rsid w:val="004B3762"/>
    <w:rsid w:val="004B6C3C"/>
    <w:rsid w:val="004C71FA"/>
    <w:rsid w:val="004C78BC"/>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30D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4177"/>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1FC3"/>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D5BF4"/>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8B9"/>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2F3A"/>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6D41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bom.to/JAiIp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bom.to/ZpQim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FC719-E1DF-4384-87D3-979DBCBEC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1260</Words>
  <Characters>7185</Characters>
  <Application>Microsoft Office Word</Application>
  <DocSecurity>0</DocSecurity>
  <Lines>59</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8429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kiên lê trung</cp:lastModifiedBy>
  <cp:revision>253</cp:revision>
  <cp:lastPrinted>2008-03-13T11:02:00Z</cp:lastPrinted>
  <dcterms:created xsi:type="dcterms:W3CDTF">2018-10-22T04:18:00Z</dcterms:created>
  <dcterms:modified xsi:type="dcterms:W3CDTF">2019-12-17T05:54:00Z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