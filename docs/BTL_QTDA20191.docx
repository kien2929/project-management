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7258135">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" fillcolor="white [3201]" strokeweight=".5pt">
                <v:textbox style="mso-fit-shape-to-text:t">
                  <w:txbxContent>
                    <w:p w14:paraId="43F0BF96" w14:textId="76A4E4A4" w:rsidR="00A40CD9" w:rsidRPr="001501A9" w:rsidRDefault="005C23C2">
                      <w:pPr>
                        <w:rPr>
                          <w:b/>
                          <w:i/>
                          <w:color w:val="C00000"/>
                        </w:rPr>
                      </w:pPr>
                      <w:r>
                        <w:rPr>
                          <w:b/>
                          <w:i/>
                          <w:noProof/>
                          <w:color w:val="C00000"/>
                        </w:rPr>
                        <w:drawing>
                          <wp:inline distT="0" distB="0" distL="0" distR="0" wp14:anchorId="23996D20" wp14:editId="373B3D21">
                            <wp:extent cx="1457325" cy="12382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6A852488" w:rsidR="00F34A9B" w:rsidRPr="009A57EC" w:rsidRDefault="00D647AE">
      <w:pPr>
        <w:pBdr>
          <w:bottom w:val="single" w:sz="4" w:space="1" w:color="808080"/>
        </w:pBdr>
        <w:rPr>
          <w:rFonts w:cs="Arial"/>
          <w:b/>
          <w:color w:val="951B13"/>
          <w:sz w:val="58"/>
          <w:szCs w:val="48"/>
        </w:rPr>
      </w:pPr>
      <w:r>
        <w:rPr>
          <w:rFonts w:cs="Arial"/>
          <w:b/>
          <w:color w:val="951B13"/>
          <w:sz w:val="58"/>
          <w:szCs w:val="48"/>
        </w:rPr>
        <w:t>QUẢN TRỊ DỰ ÁN</w:t>
      </w:r>
    </w:p>
    <w:p w14:paraId="56AB61EB" w14:textId="4942BD06" w:rsidR="00F34A9B" w:rsidRPr="009A57EC" w:rsidRDefault="003D0FB9">
      <w:pPr>
        <w:spacing w:after="80"/>
        <w:rPr>
          <w:rFonts w:ascii="Arial" w:hAnsi="Arial" w:cs="Arial"/>
          <w:b/>
          <w:i/>
          <w:color w:val="951B13"/>
          <w:sz w:val="42"/>
          <w:lang w:val="vi-VN"/>
        </w:rPr>
      </w:pPr>
      <w:r>
        <w:rPr>
          <w:b/>
          <w:i/>
          <w:sz w:val="42"/>
        </w:rPr>
        <w:t xml:space="preserve">APP GAME </w:t>
      </w:r>
      <w:r w:rsidR="00D647AE">
        <w:rPr>
          <w:b/>
          <w:i/>
          <w:sz w:val="42"/>
        </w:rPr>
        <w:t>S</w:t>
      </w:r>
      <w:r>
        <w:rPr>
          <w:b/>
          <w:i/>
          <w:sz w:val="42"/>
        </w:rPr>
        <w:t>ODOKU</w:t>
      </w:r>
      <w:r w:rsidR="00CA1889">
        <w:rPr>
          <w:b/>
          <w:i/>
          <w:sz w:val="42"/>
        </w:rPr>
        <w:t xml:space="preserve"> TK</w:t>
      </w:r>
    </w:p>
    <w:p w14:paraId="07D84872" w14:textId="6E0FF2A5" w:rsidR="00F34A9B" w:rsidRDefault="00F34A9B" w:rsidP="00E8339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63A99DD" w:rsidR="00F34A9B" w:rsidRPr="0017102C" w:rsidRDefault="00C65914">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811B545" w14:textId="5B776605" w:rsidR="00C65914"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7505115" w:history="1">
        <w:r w:rsidR="00C65914" w:rsidRPr="00C11AD3">
          <w:rPr>
            <w:rStyle w:val="Siuktni"/>
            <w:noProof/>
          </w:rPr>
          <w:t>1.</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Giới thiệu dự án</w:t>
        </w:r>
        <w:r w:rsidR="00C65914">
          <w:rPr>
            <w:noProof/>
            <w:webHidden/>
          </w:rPr>
          <w:tab/>
        </w:r>
        <w:r w:rsidR="00C65914">
          <w:rPr>
            <w:noProof/>
            <w:webHidden/>
          </w:rPr>
          <w:fldChar w:fldCharType="begin"/>
        </w:r>
        <w:r w:rsidR="00C65914">
          <w:rPr>
            <w:noProof/>
            <w:webHidden/>
          </w:rPr>
          <w:instrText xml:space="preserve"> PAGEREF _Toc27505115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7A63D79A" w14:textId="2631F777" w:rsidR="00C65914" w:rsidRDefault="00CF2F1E">
      <w:pPr>
        <w:pStyle w:val="Mucluc2"/>
        <w:rPr>
          <w:rFonts w:asciiTheme="minorHAnsi" w:eastAsiaTheme="minorEastAsia" w:hAnsiTheme="minorHAnsi" w:cstheme="minorBidi"/>
          <w:noProof/>
          <w:sz w:val="22"/>
          <w:szCs w:val="22"/>
          <w:lang w:eastAsia="en-US" w:bidi="ar-SA"/>
        </w:rPr>
      </w:pPr>
      <w:hyperlink w:anchor="_Toc27505116" w:history="1">
        <w:r w:rsidR="00C65914" w:rsidRPr="00C11AD3">
          <w:rPr>
            <w:rStyle w:val="Siuktni"/>
            <w:rFonts w:cs="Tahoma"/>
            <w:noProof/>
          </w:rPr>
          <w:t>1.1.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Mô tả dự án</w:t>
        </w:r>
        <w:r w:rsidR="00C65914">
          <w:rPr>
            <w:noProof/>
            <w:webHidden/>
          </w:rPr>
          <w:tab/>
        </w:r>
        <w:r w:rsidR="00C65914">
          <w:rPr>
            <w:noProof/>
            <w:webHidden/>
          </w:rPr>
          <w:fldChar w:fldCharType="begin"/>
        </w:r>
        <w:r w:rsidR="00C65914">
          <w:rPr>
            <w:noProof/>
            <w:webHidden/>
          </w:rPr>
          <w:instrText xml:space="preserve"> PAGEREF _Toc27505116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63533058" w14:textId="2A84CB2B" w:rsidR="00C65914" w:rsidRDefault="00CF2F1E">
      <w:pPr>
        <w:pStyle w:val="Mucluc2"/>
        <w:rPr>
          <w:rFonts w:asciiTheme="minorHAnsi" w:eastAsiaTheme="minorEastAsia" w:hAnsiTheme="minorHAnsi" w:cstheme="minorBidi"/>
          <w:noProof/>
          <w:sz w:val="22"/>
          <w:szCs w:val="22"/>
          <w:lang w:eastAsia="en-US" w:bidi="ar-SA"/>
        </w:rPr>
      </w:pPr>
      <w:hyperlink w:anchor="_Toc27505117" w:history="1">
        <w:r w:rsidR="00C65914" w:rsidRPr="00C11AD3">
          <w:rPr>
            <w:rStyle w:val="Siuktni"/>
            <w:rFonts w:cs="Tahoma"/>
            <w:noProof/>
          </w:rPr>
          <w:t>1.2.</w:t>
        </w:r>
        <w:r w:rsidR="00C65914">
          <w:rPr>
            <w:rFonts w:asciiTheme="minorHAnsi" w:eastAsiaTheme="minorEastAsia" w:hAnsiTheme="minorHAnsi" w:cstheme="minorBidi"/>
            <w:noProof/>
            <w:sz w:val="22"/>
            <w:szCs w:val="22"/>
            <w:lang w:eastAsia="en-US" w:bidi="ar-SA"/>
          </w:rPr>
          <w:tab/>
        </w:r>
        <w:r w:rsidR="00C65914" w:rsidRPr="00C11AD3">
          <w:rPr>
            <w:rStyle w:val="Siuktni"/>
            <w:noProof/>
          </w:rPr>
          <w:t>Công cụ quản lý</w:t>
        </w:r>
        <w:r w:rsidR="00C65914">
          <w:rPr>
            <w:noProof/>
            <w:webHidden/>
          </w:rPr>
          <w:tab/>
        </w:r>
        <w:r w:rsidR="00C65914">
          <w:rPr>
            <w:noProof/>
            <w:webHidden/>
          </w:rPr>
          <w:fldChar w:fldCharType="begin"/>
        </w:r>
        <w:r w:rsidR="00C65914">
          <w:rPr>
            <w:noProof/>
            <w:webHidden/>
          </w:rPr>
          <w:instrText xml:space="preserve"> PAGEREF _Toc27505117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0972947C" w14:textId="07407AAF"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18" w:history="1">
        <w:r w:rsidR="00C65914" w:rsidRPr="00C11AD3">
          <w:rPr>
            <w:rStyle w:val="Siuktni"/>
            <w:noProof/>
          </w:rPr>
          <w:t>2.</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Các nhân sự tham gia dự án</w:t>
        </w:r>
        <w:r w:rsidR="00C65914">
          <w:rPr>
            <w:noProof/>
            <w:webHidden/>
          </w:rPr>
          <w:tab/>
        </w:r>
        <w:r w:rsidR="00C65914">
          <w:rPr>
            <w:noProof/>
            <w:webHidden/>
          </w:rPr>
          <w:fldChar w:fldCharType="begin"/>
        </w:r>
        <w:r w:rsidR="00C65914">
          <w:rPr>
            <w:noProof/>
            <w:webHidden/>
          </w:rPr>
          <w:instrText xml:space="preserve"> PAGEREF _Toc27505118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0BB71DD6" w14:textId="1A1B1AC1" w:rsidR="00C65914" w:rsidRDefault="00CF2F1E">
      <w:pPr>
        <w:pStyle w:val="Mucluc2"/>
        <w:rPr>
          <w:rFonts w:asciiTheme="minorHAnsi" w:eastAsiaTheme="minorEastAsia" w:hAnsiTheme="minorHAnsi" w:cstheme="minorBidi"/>
          <w:noProof/>
          <w:sz w:val="22"/>
          <w:szCs w:val="22"/>
          <w:lang w:eastAsia="en-US" w:bidi="ar-SA"/>
        </w:rPr>
      </w:pPr>
      <w:hyperlink w:anchor="_Toc27505119" w:history="1">
        <w:r w:rsidR="00C65914" w:rsidRPr="00C11AD3">
          <w:rPr>
            <w:rStyle w:val="Siuktni"/>
            <w:rFonts w:cs="Tahoma"/>
            <w:noProof/>
          </w:rPr>
          <w:t>2.1.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Thông tin liên hệ phía khách hàng</w:t>
        </w:r>
        <w:r w:rsidR="00C65914">
          <w:rPr>
            <w:noProof/>
            <w:webHidden/>
          </w:rPr>
          <w:tab/>
        </w:r>
        <w:r w:rsidR="00C65914">
          <w:rPr>
            <w:noProof/>
            <w:webHidden/>
          </w:rPr>
          <w:fldChar w:fldCharType="begin"/>
        </w:r>
        <w:r w:rsidR="00C65914">
          <w:rPr>
            <w:noProof/>
            <w:webHidden/>
          </w:rPr>
          <w:instrText xml:space="preserve"> PAGEREF _Toc27505119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0B00447B" w14:textId="6A5F23EC" w:rsidR="00C65914" w:rsidRDefault="00CF2F1E">
      <w:pPr>
        <w:pStyle w:val="Mucluc2"/>
        <w:rPr>
          <w:rFonts w:asciiTheme="minorHAnsi" w:eastAsiaTheme="minorEastAsia" w:hAnsiTheme="minorHAnsi" w:cstheme="minorBidi"/>
          <w:noProof/>
          <w:sz w:val="22"/>
          <w:szCs w:val="22"/>
          <w:lang w:eastAsia="en-US" w:bidi="ar-SA"/>
        </w:rPr>
      </w:pPr>
      <w:hyperlink w:anchor="_Toc27505120" w:history="1">
        <w:r w:rsidR="00C65914" w:rsidRPr="00C11AD3">
          <w:rPr>
            <w:rStyle w:val="Siuktni"/>
            <w:rFonts w:cs="Tahoma"/>
            <w:noProof/>
          </w:rPr>
          <w:t>2.2.</w:t>
        </w:r>
        <w:r w:rsidR="00C65914">
          <w:rPr>
            <w:rFonts w:asciiTheme="minorHAnsi" w:eastAsiaTheme="minorEastAsia" w:hAnsiTheme="minorHAnsi" w:cstheme="minorBidi"/>
            <w:noProof/>
            <w:sz w:val="22"/>
            <w:szCs w:val="22"/>
            <w:lang w:eastAsia="en-US" w:bidi="ar-SA"/>
          </w:rPr>
          <w:tab/>
        </w:r>
        <w:r w:rsidR="00C65914" w:rsidRPr="00C11AD3">
          <w:rPr>
            <w:rStyle w:val="Siuktni"/>
            <w:noProof/>
          </w:rPr>
          <w:t>Thông tin liên hệ phía công ty</w:t>
        </w:r>
        <w:r w:rsidR="00C65914">
          <w:rPr>
            <w:noProof/>
            <w:webHidden/>
          </w:rPr>
          <w:tab/>
        </w:r>
        <w:r w:rsidR="00C65914">
          <w:rPr>
            <w:noProof/>
            <w:webHidden/>
          </w:rPr>
          <w:fldChar w:fldCharType="begin"/>
        </w:r>
        <w:r w:rsidR="00C65914">
          <w:rPr>
            <w:noProof/>
            <w:webHidden/>
          </w:rPr>
          <w:instrText xml:space="preserve"> PAGEREF _Toc27505120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244FDCD4" w14:textId="47476C0C" w:rsidR="00C65914" w:rsidRDefault="00CF2F1E">
      <w:pPr>
        <w:pStyle w:val="Mucluc2"/>
        <w:rPr>
          <w:rFonts w:asciiTheme="minorHAnsi" w:eastAsiaTheme="minorEastAsia" w:hAnsiTheme="minorHAnsi" w:cstheme="minorBidi"/>
          <w:noProof/>
          <w:sz w:val="22"/>
          <w:szCs w:val="22"/>
          <w:lang w:eastAsia="en-US" w:bidi="ar-SA"/>
        </w:rPr>
      </w:pPr>
      <w:hyperlink w:anchor="_Toc27505121" w:history="1">
        <w:r w:rsidR="00C65914" w:rsidRPr="00C11AD3">
          <w:rPr>
            <w:rStyle w:val="Siuktni"/>
            <w:rFonts w:cs="Tahoma"/>
            <w:noProof/>
          </w:rPr>
          <w:t>2.3.</w:t>
        </w:r>
        <w:r w:rsidR="00C65914">
          <w:rPr>
            <w:rFonts w:asciiTheme="minorHAnsi" w:eastAsiaTheme="minorEastAsia" w:hAnsiTheme="minorHAnsi" w:cstheme="minorBidi"/>
            <w:noProof/>
            <w:sz w:val="22"/>
            <w:szCs w:val="22"/>
            <w:lang w:eastAsia="en-US" w:bidi="ar-SA"/>
          </w:rPr>
          <w:tab/>
        </w:r>
        <w:r w:rsidR="00C65914" w:rsidRPr="00C11AD3">
          <w:rPr>
            <w:rStyle w:val="Siuktni"/>
            <w:noProof/>
          </w:rPr>
          <w:t>Phân chia vai trò của thành viên dự án và khách hàng</w:t>
        </w:r>
        <w:r w:rsidR="00C65914">
          <w:rPr>
            <w:noProof/>
            <w:webHidden/>
          </w:rPr>
          <w:tab/>
        </w:r>
        <w:r w:rsidR="00C65914">
          <w:rPr>
            <w:noProof/>
            <w:webHidden/>
          </w:rPr>
          <w:fldChar w:fldCharType="begin"/>
        </w:r>
        <w:r w:rsidR="00C65914">
          <w:rPr>
            <w:noProof/>
            <w:webHidden/>
          </w:rPr>
          <w:instrText xml:space="preserve"> PAGEREF _Toc27505121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26D7890F" w14:textId="689F31A4"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22" w:history="1">
        <w:r w:rsidR="00C65914" w:rsidRPr="00C11AD3">
          <w:rPr>
            <w:rStyle w:val="Siuktni"/>
            <w:noProof/>
          </w:rPr>
          <w:t>3.</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Khảo sát dự án</w:t>
        </w:r>
        <w:r w:rsidR="00C65914">
          <w:rPr>
            <w:noProof/>
            <w:webHidden/>
          </w:rPr>
          <w:tab/>
        </w:r>
        <w:r w:rsidR="00C65914">
          <w:rPr>
            <w:noProof/>
            <w:webHidden/>
          </w:rPr>
          <w:fldChar w:fldCharType="begin"/>
        </w:r>
        <w:r w:rsidR="00C65914">
          <w:rPr>
            <w:noProof/>
            <w:webHidden/>
          </w:rPr>
          <w:instrText xml:space="preserve"> PAGEREF _Toc27505122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35B1C856" w14:textId="24D31A81" w:rsidR="00C65914" w:rsidRDefault="00CF2F1E">
      <w:pPr>
        <w:pStyle w:val="Mucluc2"/>
        <w:rPr>
          <w:rFonts w:asciiTheme="minorHAnsi" w:eastAsiaTheme="minorEastAsia" w:hAnsiTheme="minorHAnsi" w:cstheme="minorBidi"/>
          <w:noProof/>
          <w:sz w:val="22"/>
          <w:szCs w:val="22"/>
          <w:lang w:eastAsia="en-US" w:bidi="ar-SA"/>
        </w:rPr>
      </w:pPr>
      <w:hyperlink w:anchor="_Toc27505123" w:history="1">
        <w:r w:rsidR="00C65914" w:rsidRPr="00C11AD3">
          <w:rPr>
            <w:rStyle w:val="Siuktni"/>
            <w:rFonts w:cs="Tahoma"/>
            <w:noProof/>
          </w:rPr>
          <w:t>3.1.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Yêu cầu khách hàng</w:t>
        </w:r>
        <w:r w:rsidR="00C65914">
          <w:rPr>
            <w:noProof/>
            <w:webHidden/>
          </w:rPr>
          <w:tab/>
        </w:r>
        <w:r w:rsidR="00C65914">
          <w:rPr>
            <w:noProof/>
            <w:webHidden/>
          </w:rPr>
          <w:fldChar w:fldCharType="begin"/>
        </w:r>
        <w:r w:rsidR="00C65914">
          <w:rPr>
            <w:noProof/>
            <w:webHidden/>
          </w:rPr>
          <w:instrText xml:space="preserve"> PAGEREF _Toc27505123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005F5474" w14:textId="529EC787" w:rsidR="00C65914" w:rsidRDefault="00CF2F1E">
      <w:pPr>
        <w:pStyle w:val="Mucluc2"/>
        <w:rPr>
          <w:rFonts w:asciiTheme="minorHAnsi" w:eastAsiaTheme="minorEastAsia" w:hAnsiTheme="minorHAnsi" w:cstheme="minorBidi"/>
          <w:noProof/>
          <w:sz w:val="22"/>
          <w:szCs w:val="22"/>
          <w:lang w:eastAsia="en-US" w:bidi="ar-SA"/>
        </w:rPr>
      </w:pPr>
      <w:hyperlink w:anchor="_Toc27505124" w:history="1">
        <w:r w:rsidR="00C65914" w:rsidRPr="00C11AD3">
          <w:rPr>
            <w:rStyle w:val="Siuktni"/>
            <w:rFonts w:cs="Tahoma"/>
            <w:noProof/>
          </w:rPr>
          <w:t>3.2.</w:t>
        </w:r>
        <w:r w:rsidR="00C65914">
          <w:rPr>
            <w:rFonts w:asciiTheme="minorHAnsi" w:eastAsiaTheme="minorEastAsia" w:hAnsiTheme="minorHAnsi" w:cstheme="minorBidi"/>
            <w:noProof/>
            <w:sz w:val="22"/>
            <w:szCs w:val="22"/>
            <w:lang w:eastAsia="en-US" w:bidi="ar-SA"/>
          </w:rPr>
          <w:tab/>
        </w:r>
        <w:r w:rsidR="00C65914" w:rsidRPr="00C11AD3">
          <w:rPr>
            <w:rStyle w:val="Siuktni"/>
            <w:noProof/>
          </w:rPr>
          <w:t>Mô hình hoạt động hiện thời – nghiệp vụ</w:t>
        </w:r>
        <w:r w:rsidR="00C65914">
          <w:rPr>
            <w:noProof/>
            <w:webHidden/>
          </w:rPr>
          <w:tab/>
        </w:r>
        <w:r w:rsidR="00C65914">
          <w:rPr>
            <w:noProof/>
            <w:webHidden/>
          </w:rPr>
          <w:fldChar w:fldCharType="begin"/>
        </w:r>
        <w:r w:rsidR="00C65914">
          <w:rPr>
            <w:noProof/>
            <w:webHidden/>
          </w:rPr>
          <w:instrText xml:space="preserve"> PAGEREF _Toc27505124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64378502" w14:textId="198F604E" w:rsidR="00C65914" w:rsidRDefault="00CF2F1E">
      <w:pPr>
        <w:pStyle w:val="Mucluc2"/>
        <w:rPr>
          <w:rFonts w:asciiTheme="minorHAnsi" w:eastAsiaTheme="minorEastAsia" w:hAnsiTheme="minorHAnsi" w:cstheme="minorBidi"/>
          <w:noProof/>
          <w:sz w:val="22"/>
          <w:szCs w:val="22"/>
          <w:lang w:eastAsia="en-US" w:bidi="ar-SA"/>
        </w:rPr>
      </w:pPr>
      <w:hyperlink w:anchor="_Toc27505125" w:history="1">
        <w:r w:rsidR="00C65914" w:rsidRPr="00C11AD3">
          <w:rPr>
            <w:rStyle w:val="Siuktni"/>
            <w:rFonts w:cs="Tahoma"/>
            <w:noProof/>
          </w:rPr>
          <w:t>3.3.</w:t>
        </w:r>
        <w:r w:rsidR="00C65914">
          <w:rPr>
            <w:rFonts w:asciiTheme="minorHAnsi" w:eastAsiaTheme="minorEastAsia" w:hAnsiTheme="minorHAnsi" w:cstheme="minorBidi"/>
            <w:noProof/>
            <w:sz w:val="22"/>
            <w:szCs w:val="22"/>
            <w:lang w:eastAsia="en-US" w:bidi="ar-SA"/>
          </w:rPr>
          <w:tab/>
        </w:r>
        <w:r w:rsidR="00C65914" w:rsidRPr="00C11AD3">
          <w:rPr>
            <w:rStyle w:val="Siuktni"/>
            <w:noProof/>
          </w:rPr>
          <w:t>Mô hình hoạt động dự kiến sau khi áp dụng sản phẩm mới</w:t>
        </w:r>
        <w:r w:rsidR="00C65914">
          <w:rPr>
            <w:noProof/>
            <w:webHidden/>
          </w:rPr>
          <w:tab/>
        </w:r>
        <w:r w:rsidR="00C65914">
          <w:rPr>
            <w:noProof/>
            <w:webHidden/>
          </w:rPr>
          <w:fldChar w:fldCharType="begin"/>
        </w:r>
        <w:r w:rsidR="00C65914">
          <w:rPr>
            <w:noProof/>
            <w:webHidden/>
          </w:rPr>
          <w:instrText xml:space="preserve"> PAGEREF _Toc27505125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40F697A3" w14:textId="35F99A10" w:rsidR="00C65914" w:rsidRDefault="00CF2F1E">
      <w:pPr>
        <w:pStyle w:val="Mucluc2"/>
        <w:rPr>
          <w:rFonts w:asciiTheme="minorHAnsi" w:eastAsiaTheme="minorEastAsia" w:hAnsiTheme="minorHAnsi" w:cstheme="minorBidi"/>
          <w:noProof/>
          <w:sz w:val="22"/>
          <w:szCs w:val="22"/>
          <w:lang w:eastAsia="en-US" w:bidi="ar-SA"/>
        </w:rPr>
      </w:pPr>
      <w:hyperlink w:anchor="_Toc27505126" w:history="1">
        <w:r w:rsidR="00C65914" w:rsidRPr="00C11AD3">
          <w:rPr>
            <w:rStyle w:val="Siuktni"/>
            <w:rFonts w:cs="Tahoma"/>
            <w:noProof/>
          </w:rPr>
          <w:t>3.4.</w:t>
        </w:r>
        <w:r w:rsidR="00C65914">
          <w:rPr>
            <w:rFonts w:asciiTheme="minorHAnsi" w:eastAsiaTheme="minorEastAsia" w:hAnsiTheme="minorHAnsi" w:cstheme="minorBidi"/>
            <w:noProof/>
            <w:sz w:val="22"/>
            <w:szCs w:val="22"/>
            <w:lang w:eastAsia="en-US" w:bidi="ar-SA"/>
          </w:rPr>
          <w:tab/>
        </w:r>
        <w:r w:rsidR="00C65914" w:rsidRPr="00C11AD3">
          <w:rPr>
            <w:rStyle w:val="Siuktni"/>
            <w:noProof/>
          </w:rPr>
          <w:t>Phạm vi dự án</w:t>
        </w:r>
        <w:r w:rsidR="00C65914">
          <w:rPr>
            <w:noProof/>
            <w:webHidden/>
          </w:rPr>
          <w:tab/>
        </w:r>
        <w:r w:rsidR="00C65914">
          <w:rPr>
            <w:noProof/>
            <w:webHidden/>
          </w:rPr>
          <w:fldChar w:fldCharType="begin"/>
        </w:r>
        <w:r w:rsidR="00C65914">
          <w:rPr>
            <w:noProof/>
            <w:webHidden/>
          </w:rPr>
          <w:instrText xml:space="preserve"> PAGEREF _Toc27505126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4F241E62" w14:textId="1476D335"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27" w:history="1">
        <w:r w:rsidR="00C65914" w:rsidRPr="00C11AD3">
          <w:rPr>
            <w:rStyle w:val="Siuktni"/>
            <w:noProof/>
          </w:rPr>
          <w:t>4.</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Giao tiếp/Trao đổi thông tin</w:t>
        </w:r>
        <w:r w:rsidR="00C65914">
          <w:rPr>
            <w:noProof/>
            <w:webHidden/>
          </w:rPr>
          <w:tab/>
        </w:r>
        <w:r w:rsidR="00C65914">
          <w:rPr>
            <w:noProof/>
            <w:webHidden/>
          </w:rPr>
          <w:fldChar w:fldCharType="begin"/>
        </w:r>
        <w:r w:rsidR="00C65914">
          <w:rPr>
            <w:noProof/>
            <w:webHidden/>
          </w:rPr>
          <w:instrText xml:space="preserve"> PAGEREF _Toc27505127 \h </w:instrText>
        </w:r>
        <w:r w:rsidR="00C65914">
          <w:rPr>
            <w:noProof/>
            <w:webHidden/>
          </w:rPr>
        </w:r>
        <w:r w:rsidR="00C65914">
          <w:rPr>
            <w:noProof/>
            <w:webHidden/>
          </w:rPr>
          <w:fldChar w:fldCharType="separate"/>
        </w:r>
        <w:r w:rsidR="00C65914">
          <w:rPr>
            <w:noProof/>
            <w:webHidden/>
          </w:rPr>
          <w:t>5</w:t>
        </w:r>
        <w:r w:rsidR="00C65914">
          <w:rPr>
            <w:noProof/>
            <w:webHidden/>
          </w:rPr>
          <w:fldChar w:fldCharType="end"/>
        </w:r>
      </w:hyperlink>
    </w:p>
    <w:p w14:paraId="37AE6B18" w14:textId="28F023C7"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28" w:history="1">
        <w:r w:rsidR="00C65914" w:rsidRPr="00C11AD3">
          <w:rPr>
            <w:rStyle w:val="Siuktni"/>
            <w:noProof/>
          </w:rPr>
          <w:t>5.</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Ước lượng chung</w:t>
        </w:r>
        <w:r w:rsidR="00C65914">
          <w:rPr>
            <w:noProof/>
            <w:webHidden/>
          </w:rPr>
          <w:tab/>
        </w:r>
        <w:r w:rsidR="00C65914">
          <w:rPr>
            <w:noProof/>
            <w:webHidden/>
          </w:rPr>
          <w:fldChar w:fldCharType="begin"/>
        </w:r>
        <w:r w:rsidR="00C65914">
          <w:rPr>
            <w:noProof/>
            <w:webHidden/>
          </w:rPr>
          <w:instrText xml:space="preserve"> PAGEREF _Toc27505128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394F5B39" w14:textId="221A4C6E" w:rsidR="00C65914" w:rsidRDefault="00CF2F1E">
      <w:pPr>
        <w:pStyle w:val="Mucluc2"/>
        <w:rPr>
          <w:rFonts w:asciiTheme="minorHAnsi" w:eastAsiaTheme="minorEastAsia" w:hAnsiTheme="minorHAnsi" w:cstheme="minorBidi"/>
          <w:noProof/>
          <w:sz w:val="22"/>
          <w:szCs w:val="22"/>
          <w:lang w:eastAsia="en-US" w:bidi="ar-SA"/>
        </w:rPr>
      </w:pPr>
      <w:hyperlink w:anchor="_Toc27505129" w:history="1">
        <w:r w:rsidR="00C65914" w:rsidRPr="00C11AD3">
          <w:rPr>
            <w:rStyle w:val="Siuktni"/>
            <w:rFonts w:cs="Tahoma"/>
            <w:noProof/>
          </w:rPr>
          <w:t>5.1.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Ước lượng tính năng</w:t>
        </w:r>
        <w:r w:rsidR="00C65914">
          <w:rPr>
            <w:noProof/>
            <w:webHidden/>
          </w:rPr>
          <w:tab/>
        </w:r>
        <w:r w:rsidR="00C65914">
          <w:rPr>
            <w:noProof/>
            <w:webHidden/>
          </w:rPr>
          <w:fldChar w:fldCharType="begin"/>
        </w:r>
        <w:r w:rsidR="00C65914">
          <w:rPr>
            <w:noProof/>
            <w:webHidden/>
          </w:rPr>
          <w:instrText xml:space="preserve"> PAGEREF _Toc27505129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346B7BF0" w14:textId="1CC64D66" w:rsidR="00C65914" w:rsidRDefault="00CF2F1E">
      <w:pPr>
        <w:pStyle w:val="Mucluc2"/>
        <w:rPr>
          <w:rFonts w:asciiTheme="minorHAnsi" w:eastAsiaTheme="minorEastAsia" w:hAnsiTheme="minorHAnsi" w:cstheme="minorBidi"/>
          <w:noProof/>
          <w:sz w:val="22"/>
          <w:szCs w:val="22"/>
          <w:lang w:eastAsia="en-US" w:bidi="ar-SA"/>
        </w:rPr>
      </w:pPr>
      <w:hyperlink w:anchor="_Toc27505130" w:history="1">
        <w:r w:rsidR="00C65914" w:rsidRPr="00C11AD3">
          <w:rPr>
            <w:rStyle w:val="Siuktni"/>
            <w:rFonts w:cs="Tahoma"/>
            <w:noProof/>
          </w:rPr>
          <w:t>5.2.</w:t>
        </w:r>
        <w:r w:rsidR="00C65914">
          <w:rPr>
            <w:rFonts w:asciiTheme="minorHAnsi" w:eastAsiaTheme="minorEastAsia" w:hAnsiTheme="minorHAnsi" w:cstheme="minorBidi"/>
            <w:noProof/>
            <w:sz w:val="22"/>
            <w:szCs w:val="22"/>
            <w:lang w:eastAsia="en-US" w:bidi="ar-SA"/>
          </w:rPr>
          <w:tab/>
        </w:r>
        <w:r w:rsidR="00C65914" w:rsidRPr="00C11AD3">
          <w:rPr>
            <w:rStyle w:val="Siuktni"/>
            <w:noProof/>
          </w:rPr>
          <w:t>Work Breakdown Structure</w:t>
        </w:r>
        <w:r w:rsidR="00C65914">
          <w:rPr>
            <w:noProof/>
            <w:webHidden/>
          </w:rPr>
          <w:tab/>
        </w:r>
        <w:r w:rsidR="00C65914">
          <w:rPr>
            <w:noProof/>
            <w:webHidden/>
          </w:rPr>
          <w:fldChar w:fldCharType="begin"/>
        </w:r>
        <w:r w:rsidR="00C65914">
          <w:rPr>
            <w:noProof/>
            <w:webHidden/>
          </w:rPr>
          <w:instrText xml:space="preserve"> PAGEREF _Toc27505130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1A7E850D" w14:textId="7C7ADC64" w:rsidR="00C65914" w:rsidRDefault="00CF2F1E">
      <w:pPr>
        <w:pStyle w:val="Mucluc2"/>
        <w:rPr>
          <w:rFonts w:asciiTheme="minorHAnsi" w:eastAsiaTheme="minorEastAsia" w:hAnsiTheme="minorHAnsi" w:cstheme="minorBidi"/>
          <w:noProof/>
          <w:sz w:val="22"/>
          <w:szCs w:val="22"/>
          <w:lang w:eastAsia="en-US" w:bidi="ar-SA"/>
        </w:rPr>
      </w:pPr>
      <w:hyperlink w:anchor="_Toc27505131" w:history="1">
        <w:r w:rsidR="00C65914" w:rsidRPr="00C11AD3">
          <w:rPr>
            <w:rStyle w:val="Siuktni"/>
            <w:rFonts w:cs="Tahoma"/>
            <w:noProof/>
          </w:rPr>
          <w:t>5.3.</w:t>
        </w:r>
        <w:r w:rsidR="00C65914">
          <w:rPr>
            <w:rFonts w:asciiTheme="minorHAnsi" w:eastAsiaTheme="minorEastAsia" w:hAnsiTheme="minorHAnsi" w:cstheme="minorBidi"/>
            <w:noProof/>
            <w:sz w:val="22"/>
            <w:szCs w:val="22"/>
            <w:lang w:eastAsia="en-US" w:bidi="ar-SA"/>
          </w:rPr>
          <w:tab/>
        </w:r>
        <w:r w:rsidR="00C65914" w:rsidRPr="00C11AD3">
          <w:rPr>
            <w:rStyle w:val="Siuktni"/>
            <w:noProof/>
          </w:rPr>
          <w:t>Ước lượng thời gian</w:t>
        </w:r>
        <w:r w:rsidR="00C65914">
          <w:rPr>
            <w:noProof/>
            <w:webHidden/>
          </w:rPr>
          <w:tab/>
        </w:r>
        <w:r w:rsidR="00C65914">
          <w:rPr>
            <w:noProof/>
            <w:webHidden/>
          </w:rPr>
          <w:fldChar w:fldCharType="begin"/>
        </w:r>
        <w:r w:rsidR="00C65914">
          <w:rPr>
            <w:noProof/>
            <w:webHidden/>
          </w:rPr>
          <w:instrText xml:space="preserve"> PAGEREF _Toc27505131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02C2F58E" w14:textId="222F4D87" w:rsidR="00C65914" w:rsidRDefault="00CF2F1E">
      <w:pPr>
        <w:pStyle w:val="Mucluc2"/>
        <w:rPr>
          <w:rFonts w:asciiTheme="minorHAnsi" w:eastAsiaTheme="minorEastAsia" w:hAnsiTheme="minorHAnsi" w:cstheme="minorBidi"/>
          <w:noProof/>
          <w:sz w:val="22"/>
          <w:szCs w:val="22"/>
          <w:lang w:eastAsia="en-US" w:bidi="ar-SA"/>
        </w:rPr>
      </w:pPr>
      <w:hyperlink w:anchor="_Toc27505132" w:history="1">
        <w:r w:rsidR="00C65914" w:rsidRPr="00C11AD3">
          <w:rPr>
            <w:rStyle w:val="Siuktni"/>
            <w:rFonts w:cs="Tahoma"/>
            <w:noProof/>
          </w:rPr>
          <w:t>5.4.</w:t>
        </w:r>
        <w:r w:rsidR="00C65914">
          <w:rPr>
            <w:rFonts w:asciiTheme="minorHAnsi" w:eastAsiaTheme="minorEastAsia" w:hAnsiTheme="minorHAnsi" w:cstheme="minorBidi"/>
            <w:noProof/>
            <w:sz w:val="22"/>
            <w:szCs w:val="22"/>
            <w:lang w:eastAsia="en-US" w:bidi="ar-SA"/>
          </w:rPr>
          <w:tab/>
        </w:r>
        <w:r w:rsidR="00C65914" w:rsidRPr="00C11AD3">
          <w:rPr>
            <w:rStyle w:val="Siuktni"/>
            <w:noProof/>
          </w:rPr>
          <w:t>Ước lượng rủi ro</w:t>
        </w:r>
        <w:r w:rsidR="00C65914">
          <w:rPr>
            <w:noProof/>
            <w:webHidden/>
          </w:rPr>
          <w:tab/>
        </w:r>
        <w:r w:rsidR="00C65914">
          <w:rPr>
            <w:noProof/>
            <w:webHidden/>
          </w:rPr>
          <w:fldChar w:fldCharType="begin"/>
        </w:r>
        <w:r w:rsidR="00C65914">
          <w:rPr>
            <w:noProof/>
            <w:webHidden/>
          </w:rPr>
          <w:instrText xml:space="preserve"> PAGEREF _Toc27505132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0C52F40C" w14:textId="04FF9139"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33" w:history="1">
        <w:r w:rsidR="00C65914" w:rsidRPr="00C11AD3">
          <w:rPr>
            <w:rStyle w:val="Siuktni"/>
            <w:noProof/>
          </w:rPr>
          <w:t>6.</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Ước lượng giá thành</w:t>
        </w:r>
        <w:r w:rsidR="00C65914">
          <w:rPr>
            <w:noProof/>
            <w:webHidden/>
          </w:rPr>
          <w:tab/>
        </w:r>
        <w:r w:rsidR="00C65914">
          <w:rPr>
            <w:noProof/>
            <w:webHidden/>
          </w:rPr>
          <w:fldChar w:fldCharType="begin"/>
        </w:r>
        <w:r w:rsidR="00C65914">
          <w:rPr>
            <w:noProof/>
            <w:webHidden/>
          </w:rPr>
          <w:instrText xml:space="preserve"> PAGEREF _Toc27505133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65693153" w14:textId="4A020439"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34" w:history="1">
        <w:r w:rsidR="00C65914" w:rsidRPr="00C11AD3">
          <w:rPr>
            <w:rStyle w:val="Siuktni"/>
            <w:noProof/>
          </w:rPr>
          <w:t>7.</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Ước lượng chất lượng</w:t>
        </w:r>
        <w:r w:rsidR="00C65914">
          <w:rPr>
            <w:noProof/>
            <w:webHidden/>
          </w:rPr>
          <w:tab/>
        </w:r>
        <w:r w:rsidR="00C65914">
          <w:rPr>
            <w:noProof/>
            <w:webHidden/>
          </w:rPr>
          <w:fldChar w:fldCharType="begin"/>
        </w:r>
        <w:r w:rsidR="00C65914">
          <w:rPr>
            <w:noProof/>
            <w:webHidden/>
          </w:rPr>
          <w:instrText xml:space="preserve"> PAGEREF _Toc27505134 \h </w:instrText>
        </w:r>
        <w:r w:rsidR="00C65914">
          <w:rPr>
            <w:noProof/>
            <w:webHidden/>
          </w:rPr>
        </w:r>
        <w:r w:rsidR="00C65914">
          <w:rPr>
            <w:noProof/>
            <w:webHidden/>
          </w:rPr>
          <w:fldChar w:fldCharType="separate"/>
        </w:r>
        <w:r w:rsidR="00C65914">
          <w:rPr>
            <w:noProof/>
            <w:webHidden/>
          </w:rPr>
          <w:t>6</w:t>
        </w:r>
        <w:r w:rsidR="00C65914">
          <w:rPr>
            <w:noProof/>
            <w:webHidden/>
          </w:rPr>
          <w:fldChar w:fldCharType="end"/>
        </w:r>
      </w:hyperlink>
    </w:p>
    <w:p w14:paraId="0F961A22" w14:textId="52D91466"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35" w:history="1">
        <w:r w:rsidR="00C65914" w:rsidRPr="00C11AD3">
          <w:rPr>
            <w:rStyle w:val="Siuktni"/>
            <w:noProof/>
          </w:rPr>
          <w:t>8.</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Phân tích thiết kế</w:t>
        </w:r>
        <w:r w:rsidR="00C65914">
          <w:rPr>
            <w:noProof/>
            <w:webHidden/>
          </w:rPr>
          <w:tab/>
        </w:r>
        <w:r w:rsidR="00C65914">
          <w:rPr>
            <w:noProof/>
            <w:webHidden/>
          </w:rPr>
          <w:fldChar w:fldCharType="begin"/>
        </w:r>
        <w:r w:rsidR="00C65914">
          <w:rPr>
            <w:noProof/>
            <w:webHidden/>
          </w:rPr>
          <w:instrText xml:space="preserve"> PAGEREF _Toc27505135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0C753E81" w14:textId="6680B7A8" w:rsidR="00C65914" w:rsidRDefault="00CF2F1E">
      <w:pPr>
        <w:pStyle w:val="Mucluc2"/>
        <w:rPr>
          <w:rFonts w:asciiTheme="minorHAnsi" w:eastAsiaTheme="minorEastAsia" w:hAnsiTheme="minorHAnsi" w:cstheme="minorBidi"/>
          <w:noProof/>
          <w:sz w:val="22"/>
          <w:szCs w:val="22"/>
          <w:lang w:eastAsia="en-US" w:bidi="ar-SA"/>
        </w:rPr>
      </w:pPr>
      <w:hyperlink w:anchor="_Toc27505136" w:history="1">
        <w:r w:rsidR="00C65914" w:rsidRPr="00C11AD3">
          <w:rPr>
            <w:rStyle w:val="Siuktni"/>
            <w:rFonts w:cs="Tahoma"/>
            <w:noProof/>
            <w:lang w:eastAsia="en-US"/>
          </w:rPr>
          <w:t>8.1.</w:t>
        </w:r>
        <w:r w:rsidR="00C65914">
          <w:rPr>
            <w:rFonts w:asciiTheme="minorHAnsi" w:eastAsiaTheme="minorEastAsia" w:hAnsiTheme="minorHAnsi" w:cstheme="minorBidi"/>
            <w:noProof/>
            <w:sz w:val="22"/>
            <w:szCs w:val="22"/>
            <w:lang w:eastAsia="en-US" w:bidi="ar-SA"/>
          </w:rPr>
          <w:tab/>
        </w:r>
        <w:r w:rsidR="00C65914" w:rsidRPr="00C11AD3">
          <w:rPr>
            <w:rStyle w:val="Siuktni"/>
            <w:noProof/>
            <w:lang w:eastAsia="en-US"/>
          </w:rPr>
          <w:t>Mô hình tích hợp phần cứng/phần mềm</w:t>
        </w:r>
        <w:r w:rsidR="00C65914">
          <w:rPr>
            <w:noProof/>
            <w:webHidden/>
          </w:rPr>
          <w:tab/>
        </w:r>
        <w:r w:rsidR="00C65914">
          <w:rPr>
            <w:noProof/>
            <w:webHidden/>
          </w:rPr>
          <w:fldChar w:fldCharType="begin"/>
        </w:r>
        <w:r w:rsidR="00C65914">
          <w:rPr>
            <w:noProof/>
            <w:webHidden/>
          </w:rPr>
          <w:instrText xml:space="preserve"> PAGEREF _Toc27505136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08EB9E87" w14:textId="11F9EECD" w:rsidR="00C65914" w:rsidRDefault="00CF2F1E">
      <w:pPr>
        <w:pStyle w:val="Mucluc2"/>
        <w:rPr>
          <w:rFonts w:asciiTheme="minorHAnsi" w:eastAsiaTheme="minorEastAsia" w:hAnsiTheme="minorHAnsi" w:cstheme="minorBidi"/>
          <w:noProof/>
          <w:sz w:val="22"/>
          <w:szCs w:val="22"/>
          <w:lang w:eastAsia="en-US" w:bidi="ar-SA"/>
        </w:rPr>
      </w:pPr>
      <w:hyperlink w:anchor="_Toc27505137" w:history="1">
        <w:r w:rsidR="00C65914" w:rsidRPr="00C11AD3">
          <w:rPr>
            <w:rStyle w:val="Siuktni"/>
            <w:rFonts w:cs="Tahoma"/>
            <w:noProof/>
            <w:lang w:eastAsia="en-US"/>
          </w:rPr>
          <w:t>8.2.</w:t>
        </w:r>
        <w:r w:rsidR="00C65914">
          <w:rPr>
            <w:rFonts w:asciiTheme="minorHAnsi" w:eastAsiaTheme="minorEastAsia" w:hAnsiTheme="minorHAnsi" w:cstheme="minorBidi"/>
            <w:noProof/>
            <w:sz w:val="22"/>
            <w:szCs w:val="22"/>
            <w:lang w:eastAsia="en-US" w:bidi="ar-SA"/>
          </w:rPr>
          <w:tab/>
        </w:r>
        <w:r w:rsidR="00C65914" w:rsidRPr="00C11AD3">
          <w:rPr>
            <w:rStyle w:val="Siuktni"/>
            <w:noProof/>
            <w:lang w:eastAsia="en-US"/>
          </w:rPr>
          <w:t>Giao diện</w:t>
        </w:r>
        <w:r w:rsidR="00C65914">
          <w:rPr>
            <w:noProof/>
            <w:webHidden/>
          </w:rPr>
          <w:tab/>
        </w:r>
        <w:r w:rsidR="00C65914">
          <w:rPr>
            <w:noProof/>
            <w:webHidden/>
          </w:rPr>
          <w:fldChar w:fldCharType="begin"/>
        </w:r>
        <w:r w:rsidR="00C65914">
          <w:rPr>
            <w:noProof/>
            <w:webHidden/>
          </w:rPr>
          <w:instrText xml:space="preserve"> PAGEREF _Toc27505137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522D5558" w14:textId="59FCED0B" w:rsidR="00C65914" w:rsidRDefault="00CF2F1E">
      <w:pPr>
        <w:pStyle w:val="Mucluc2"/>
        <w:rPr>
          <w:rFonts w:asciiTheme="minorHAnsi" w:eastAsiaTheme="minorEastAsia" w:hAnsiTheme="minorHAnsi" w:cstheme="minorBidi"/>
          <w:noProof/>
          <w:sz w:val="22"/>
          <w:szCs w:val="22"/>
          <w:lang w:eastAsia="en-US" w:bidi="ar-SA"/>
        </w:rPr>
      </w:pPr>
      <w:hyperlink w:anchor="_Toc27505138" w:history="1">
        <w:r w:rsidR="00C65914" w:rsidRPr="00C11AD3">
          <w:rPr>
            <w:rStyle w:val="Siuktni"/>
            <w:rFonts w:cs="Tahoma"/>
            <w:noProof/>
            <w:lang w:eastAsia="en-US"/>
          </w:rPr>
          <w:t>8.3.</w:t>
        </w:r>
        <w:r w:rsidR="00C65914">
          <w:rPr>
            <w:rFonts w:asciiTheme="minorHAnsi" w:eastAsiaTheme="minorEastAsia" w:hAnsiTheme="minorHAnsi" w:cstheme="minorBidi"/>
            <w:noProof/>
            <w:sz w:val="22"/>
            <w:szCs w:val="22"/>
            <w:lang w:eastAsia="en-US" w:bidi="ar-SA"/>
          </w:rPr>
          <w:tab/>
        </w:r>
        <w:r w:rsidR="00C65914" w:rsidRPr="00C11AD3">
          <w:rPr>
            <w:rStyle w:val="Siuktni"/>
            <w:noProof/>
            <w:lang w:eastAsia="en-US"/>
          </w:rPr>
          <w:t>Cơ sở dữ liệu</w:t>
        </w:r>
        <w:r w:rsidR="00C65914">
          <w:rPr>
            <w:noProof/>
            <w:webHidden/>
          </w:rPr>
          <w:tab/>
        </w:r>
        <w:r w:rsidR="00C65914">
          <w:rPr>
            <w:noProof/>
            <w:webHidden/>
          </w:rPr>
          <w:fldChar w:fldCharType="begin"/>
        </w:r>
        <w:r w:rsidR="00C65914">
          <w:rPr>
            <w:noProof/>
            <w:webHidden/>
          </w:rPr>
          <w:instrText xml:space="preserve"> PAGEREF _Toc27505138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302FE291" w14:textId="67D59919" w:rsidR="00C65914" w:rsidRDefault="00CF2F1E">
      <w:pPr>
        <w:pStyle w:val="Mucluc2"/>
        <w:rPr>
          <w:rFonts w:asciiTheme="minorHAnsi" w:eastAsiaTheme="minorEastAsia" w:hAnsiTheme="minorHAnsi" w:cstheme="minorBidi"/>
          <w:noProof/>
          <w:sz w:val="22"/>
          <w:szCs w:val="22"/>
          <w:lang w:eastAsia="en-US" w:bidi="ar-SA"/>
        </w:rPr>
      </w:pPr>
      <w:hyperlink w:anchor="_Toc27505139" w:history="1">
        <w:r w:rsidR="00C65914" w:rsidRPr="00C11AD3">
          <w:rPr>
            <w:rStyle w:val="Siuktni"/>
            <w:rFonts w:cs="Tahoma"/>
            <w:noProof/>
            <w:lang w:eastAsia="en-US"/>
          </w:rPr>
          <w:t>8.4.</w:t>
        </w:r>
        <w:r w:rsidR="00C65914">
          <w:rPr>
            <w:rFonts w:asciiTheme="minorHAnsi" w:eastAsiaTheme="minorEastAsia" w:hAnsiTheme="minorHAnsi" w:cstheme="minorBidi"/>
            <w:noProof/>
            <w:sz w:val="22"/>
            <w:szCs w:val="22"/>
            <w:lang w:eastAsia="en-US" w:bidi="ar-SA"/>
          </w:rPr>
          <w:tab/>
        </w:r>
        <w:r w:rsidR="00C65914" w:rsidRPr="00C11AD3">
          <w:rPr>
            <w:rStyle w:val="Siuktni"/>
            <w:noProof/>
            <w:lang w:eastAsia="en-US"/>
          </w:rPr>
          <w:t>Mạng</w:t>
        </w:r>
        <w:r w:rsidR="00C65914">
          <w:rPr>
            <w:noProof/>
            <w:webHidden/>
          </w:rPr>
          <w:tab/>
        </w:r>
        <w:r w:rsidR="00C65914">
          <w:rPr>
            <w:noProof/>
            <w:webHidden/>
          </w:rPr>
          <w:fldChar w:fldCharType="begin"/>
        </w:r>
        <w:r w:rsidR="00C65914">
          <w:rPr>
            <w:noProof/>
            <w:webHidden/>
          </w:rPr>
          <w:instrText xml:space="preserve"> PAGEREF _Toc27505139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3813A719" w14:textId="211601ED"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40" w:history="1">
        <w:r w:rsidR="00C65914" w:rsidRPr="00C11AD3">
          <w:rPr>
            <w:rStyle w:val="Siuktni"/>
            <w:noProof/>
          </w:rPr>
          <w:t>9.</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Giám sát dự án</w:t>
        </w:r>
        <w:r w:rsidR="00C65914">
          <w:rPr>
            <w:noProof/>
            <w:webHidden/>
          </w:rPr>
          <w:tab/>
        </w:r>
        <w:r w:rsidR="00C65914">
          <w:rPr>
            <w:noProof/>
            <w:webHidden/>
          </w:rPr>
          <w:fldChar w:fldCharType="begin"/>
        </w:r>
        <w:r w:rsidR="00C65914">
          <w:rPr>
            <w:noProof/>
            <w:webHidden/>
          </w:rPr>
          <w:instrText xml:space="preserve"> PAGEREF _Toc27505140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64FE3C6D" w14:textId="6EA04E0A" w:rsidR="00C65914" w:rsidRDefault="00CF2F1E">
      <w:pPr>
        <w:pStyle w:val="Mucluc2"/>
        <w:rPr>
          <w:rFonts w:asciiTheme="minorHAnsi" w:eastAsiaTheme="minorEastAsia" w:hAnsiTheme="minorHAnsi" w:cstheme="minorBidi"/>
          <w:noProof/>
          <w:sz w:val="22"/>
          <w:szCs w:val="22"/>
          <w:lang w:eastAsia="en-US" w:bidi="ar-SA"/>
        </w:rPr>
      </w:pPr>
      <w:hyperlink w:anchor="_Toc27505141" w:history="1">
        <w:r w:rsidR="00C65914" w:rsidRPr="00C11AD3">
          <w:rPr>
            <w:rStyle w:val="Siuktni"/>
            <w:rFonts w:cs="Tahoma"/>
            <w:noProof/>
          </w:rPr>
          <w:t>9.1.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Trả lời câu hỏi</w:t>
        </w:r>
        <w:r w:rsidR="00C65914">
          <w:rPr>
            <w:noProof/>
            <w:webHidden/>
          </w:rPr>
          <w:tab/>
        </w:r>
        <w:r w:rsidR="00C65914">
          <w:rPr>
            <w:noProof/>
            <w:webHidden/>
          </w:rPr>
          <w:fldChar w:fldCharType="begin"/>
        </w:r>
        <w:r w:rsidR="00C65914">
          <w:rPr>
            <w:noProof/>
            <w:webHidden/>
          </w:rPr>
          <w:instrText xml:space="preserve"> PAGEREF _Toc27505141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08611358" w14:textId="61DBE5E9"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42" w:history="1">
        <w:r w:rsidR="00C65914" w:rsidRPr="00C11AD3">
          <w:rPr>
            <w:rStyle w:val="Siuktni"/>
            <w:noProof/>
          </w:rPr>
          <w:t>10.</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rPr>
          <w:t>Đóng dự án</w:t>
        </w:r>
        <w:r w:rsidR="00C65914">
          <w:rPr>
            <w:noProof/>
            <w:webHidden/>
          </w:rPr>
          <w:tab/>
        </w:r>
        <w:r w:rsidR="00C65914">
          <w:rPr>
            <w:noProof/>
            <w:webHidden/>
          </w:rPr>
          <w:fldChar w:fldCharType="begin"/>
        </w:r>
        <w:r w:rsidR="00C65914">
          <w:rPr>
            <w:noProof/>
            <w:webHidden/>
          </w:rPr>
          <w:instrText xml:space="preserve"> PAGEREF _Toc27505142 \h </w:instrText>
        </w:r>
        <w:r w:rsidR="00C65914">
          <w:rPr>
            <w:noProof/>
            <w:webHidden/>
          </w:rPr>
        </w:r>
        <w:r w:rsidR="00C65914">
          <w:rPr>
            <w:noProof/>
            <w:webHidden/>
          </w:rPr>
          <w:fldChar w:fldCharType="separate"/>
        </w:r>
        <w:r w:rsidR="00C65914">
          <w:rPr>
            <w:noProof/>
            <w:webHidden/>
          </w:rPr>
          <w:t>7</w:t>
        </w:r>
        <w:r w:rsidR="00C65914">
          <w:rPr>
            <w:noProof/>
            <w:webHidden/>
          </w:rPr>
          <w:fldChar w:fldCharType="end"/>
        </w:r>
      </w:hyperlink>
    </w:p>
    <w:p w14:paraId="0F2FC01C" w14:textId="4E765C9D" w:rsidR="00C65914" w:rsidRDefault="00CF2F1E">
      <w:pPr>
        <w:pStyle w:val="Mucluc2"/>
        <w:rPr>
          <w:rFonts w:asciiTheme="minorHAnsi" w:eastAsiaTheme="minorEastAsia" w:hAnsiTheme="minorHAnsi" w:cstheme="minorBidi"/>
          <w:noProof/>
          <w:sz w:val="22"/>
          <w:szCs w:val="22"/>
          <w:lang w:eastAsia="en-US" w:bidi="ar-SA"/>
        </w:rPr>
      </w:pPr>
      <w:hyperlink w:anchor="_Toc27505143" w:history="1">
        <w:r w:rsidR="00C65914" w:rsidRPr="00C11AD3">
          <w:rPr>
            <w:rStyle w:val="Siuktni"/>
            <w:rFonts w:cs="Tahoma"/>
            <w:noProof/>
          </w:rPr>
          <w:t>10.1.</w:t>
        </w:r>
        <w:r w:rsidR="00C65914">
          <w:rPr>
            <w:rFonts w:asciiTheme="minorHAnsi" w:eastAsiaTheme="minorEastAsia" w:hAnsiTheme="minorHAnsi" w:cstheme="minorBidi"/>
            <w:noProof/>
            <w:sz w:val="22"/>
            <w:szCs w:val="22"/>
            <w:lang w:eastAsia="en-US" w:bidi="ar-SA"/>
          </w:rPr>
          <w:tab/>
        </w:r>
        <w:r w:rsidR="00C65914" w:rsidRPr="00C11AD3">
          <w:rPr>
            <w:rStyle w:val="Siuktni"/>
            <w:noProof/>
          </w:rPr>
          <w:t>Quản lý mã nguồn</w:t>
        </w:r>
        <w:r w:rsidR="00C65914">
          <w:rPr>
            <w:noProof/>
            <w:webHidden/>
          </w:rPr>
          <w:tab/>
        </w:r>
        <w:r w:rsidR="00C65914">
          <w:rPr>
            <w:noProof/>
            <w:webHidden/>
          </w:rPr>
          <w:fldChar w:fldCharType="begin"/>
        </w:r>
        <w:r w:rsidR="00C65914">
          <w:rPr>
            <w:noProof/>
            <w:webHidden/>
          </w:rPr>
          <w:instrText xml:space="preserve"> PAGEREF _Toc27505143 \h </w:instrText>
        </w:r>
        <w:r w:rsidR="00C65914">
          <w:rPr>
            <w:noProof/>
            <w:webHidden/>
          </w:rPr>
        </w:r>
        <w:r w:rsidR="00C65914">
          <w:rPr>
            <w:noProof/>
            <w:webHidden/>
          </w:rPr>
          <w:fldChar w:fldCharType="separate"/>
        </w:r>
        <w:r w:rsidR="00C65914">
          <w:rPr>
            <w:noProof/>
            <w:webHidden/>
          </w:rPr>
          <w:t>8</w:t>
        </w:r>
        <w:r w:rsidR="00C65914">
          <w:rPr>
            <w:noProof/>
            <w:webHidden/>
          </w:rPr>
          <w:fldChar w:fldCharType="end"/>
        </w:r>
      </w:hyperlink>
    </w:p>
    <w:p w14:paraId="35E99AEF" w14:textId="7FD8BE95" w:rsidR="00C65914" w:rsidRDefault="00CF2F1E">
      <w:pPr>
        <w:pStyle w:val="Mucluc2"/>
        <w:rPr>
          <w:rFonts w:asciiTheme="minorHAnsi" w:eastAsiaTheme="minorEastAsia" w:hAnsiTheme="minorHAnsi" w:cstheme="minorBidi"/>
          <w:noProof/>
          <w:sz w:val="22"/>
          <w:szCs w:val="22"/>
          <w:lang w:eastAsia="en-US" w:bidi="ar-SA"/>
        </w:rPr>
      </w:pPr>
      <w:hyperlink w:anchor="_Toc27505144" w:history="1">
        <w:r w:rsidR="00C65914" w:rsidRPr="00C11AD3">
          <w:rPr>
            <w:rStyle w:val="Siuktni"/>
            <w:rFonts w:cs="Tahoma"/>
            <w:noProof/>
          </w:rPr>
          <w:t>10.2.</w:t>
        </w:r>
        <w:r w:rsidR="00C65914">
          <w:rPr>
            <w:rFonts w:asciiTheme="minorHAnsi" w:eastAsiaTheme="minorEastAsia" w:hAnsiTheme="minorHAnsi" w:cstheme="minorBidi"/>
            <w:noProof/>
            <w:sz w:val="22"/>
            <w:szCs w:val="22"/>
            <w:lang w:eastAsia="en-US" w:bidi="ar-SA"/>
          </w:rPr>
          <w:tab/>
        </w:r>
        <w:r w:rsidR="00C65914" w:rsidRPr="00C11AD3">
          <w:rPr>
            <w:rStyle w:val="Siuktni"/>
            <w:noProof/>
          </w:rPr>
          <w:t>Quản lý công việc</w:t>
        </w:r>
        <w:r w:rsidR="00C65914">
          <w:rPr>
            <w:noProof/>
            <w:webHidden/>
          </w:rPr>
          <w:tab/>
        </w:r>
        <w:r w:rsidR="00C65914">
          <w:rPr>
            <w:noProof/>
            <w:webHidden/>
          </w:rPr>
          <w:fldChar w:fldCharType="begin"/>
        </w:r>
        <w:r w:rsidR="00C65914">
          <w:rPr>
            <w:noProof/>
            <w:webHidden/>
          </w:rPr>
          <w:instrText xml:space="preserve"> PAGEREF _Toc27505144 \h </w:instrText>
        </w:r>
        <w:r w:rsidR="00C65914">
          <w:rPr>
            <w:noProof/>
            <w:webHidden/>
          </w:rPr>
        </w:r>
        <w:r w:rsidR="00C65914">
          <w:rPr>
            <w:noProof/>
            <w:webHidden/>
          </w:rPr>
          <w:fldChar w:fldCharType="separate"/>
        </w:r>
        <w:r w:rsidR="00C65914">
          <w:rPr>
            <w:noProof/>
            <w:webHidden/>
          </w:rPr>
          <w:t>8</w:t>
        </w:r>
        <w:r w:rsidR="00C65914">
          <w:rPr>
            <w:noProof/>
            <w:webHidden/>
          </w:rPr>
          <w:fldChar w:fldCharType="end"/>
        </w:r>
      </w:hyperlink>
    </w:p>
    <w:p w14:paraId="5DE99578" w14:textId="3CF4C2A5" w:rsidR="00C65914" w:rsidRDefault="00CF2F1E">
      <w:pPr>
        <w:pStyle w:val="Mucluc1"/>
        <w:rPr>
          <w:rFonts w:asciiTheme="minorHAnsi" w:eastAsiaTheme="minorEastAsia" w:hAnsiTheme="minorHAnsi" w:cstheme="minorBidi"/>
          <w:b w:val="0"/>
          <w:bCs w:val="0"/>
          <w:caps w:val="0"/>
          <w:noProof/>
          <w:sz w:val="22"/>
          <w:szCs w:val="22"/>
          <w:lang w:eastAsia="en-US" w:bidi="ar-SA"/>
        </w:rPr>
      </w:pPr>
      <w:hyperlink w:anchor="_Toc27505145" w:history="1">
        <w:r w:rsidR="00C65914" w:rsidRPr="00C11AD3">
          <w:rPr>
            <w:rStyle w:val="Siuktni"/>
            <w:noProof/>
            <w:lang w:eastAsia="en-US"/>
          </w:rPr>
          <w:t>11.</w:t>
        </w:r>
        <w:r w:rsidR="00C65914">
          <w:rPr>
            <w:rFonts w:asciiTheme="minorHAnsi" w:eastAsiaTheme="minorEastAsia" w:hAnsiTheme="minorHAnsi" w:cstheme="minorBidi"/>
            <w:b w:val="0"/>
            <w:bCs w:val="0"/>
            <w:caps w:val="0"/>
            <w:noProof/>
            <w:sz w:val="22"/>
            <w:szCs w:val="22"/>
            <w:lang w:eastAsia="en-US" w:bidi="ar-SA"/>
          </w:rPr>
          <w:tab/>
        </w:r>
        <w:r w:rsidR="00C65914" w:rsidRPr="00C11AD3">
          <w:rPr>
            <w:rStyle w:val="Siuktni"/>
            <w:noProof/>
            <w:lang w:eastAsia="en-US"/>
          </w:rPr>
          <w:t>Danh mục tài liệu liên quan</w:t>
        </w:r>
        <w:r w:rsidR="00C65914">
          <w:rPr>
            <w:noProof/>
            <w:webHidden/>
          </w:rPr>
          <w:tab/>
        </w:r>
        <w:r w:rsidR="00C65914">
          <w:rPr>
            <w:noProof/>
            <w:webHidden/>
          </w:rPr>
          <w:fldChar w:fldCharType="begin"/>
        </w:r>
        <w:r w:rsidR="00C65914">
          <w:rPr>
            <w:noProof/>
            <w:webHidden/>
          </w:rPr>
          <w:instrText xml:space="preserve"> PAGEREF _Toc27505145 \h </w:instrText>
        </w:r>
        <w:r w:rsidR="00C65914">
          <w:rPr>
            <w:noProof/>
            <w:webHidden/>
          </w:rPr>
        </w:r>
        <w:r w:rsidR="00C65914">
          <w:rPr>
            <w:noProof/>
            <w:webHidden/>
          </w:rPr>
          <w:fldChar w:fldCharType="separate"/>
        </w:r>
        <w:r w:rsidR="00C65914">
          <w:rPr>
            <w:noProof/>
            <w:webHidden/>
          </w:rPr>
          <w:t>8</w:t>
        </w:r>
        <w:r w:rsidR="00C65914">
          <w:rPr>
            <w:noProof/>
            <w:webHidden/>
          </w:rPr>
          <w:fldChar w:fldCharType="end"/>
        </w:r>
      </w:hyperlink>
    </w:p>
    <w:p w14:paraId="4BA721B3" w14:textId="651803D8" w:rsidR="00727431" w:rsidRDefault="00030EB1" w:rsidP="005F37E7">
      <w:pPr>
        <w:pStyle w:val="Mucluc3"/>
      </w:pPr>
      <w:r>
        <w:rPr>
          <w:rFonts w:eastAsia="Tahoma" w:cs="Tahoma"/>
          <w:u w:val="single"/>
        </w:rPr>
        <w:fldChar w:fldCharType="end"/>
      </w:r>
      <w:r w:rsidR="00F34A9B">
        <w:t xml:space="preserve"> </w:t>
      </w:r>
      <w:r w:rsidR="00727431">
        <w:br w:type="page"/>
      </w:r>
    </w:p>
    <w:p w14:paraId="1B0FBDB2" w14:textId="28B4156E"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031C88">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6591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65914">
            <w:r w:rsidRPr="009A4C41">
              <w:t>Ngày lập</w:t>
            </w:r>
          </w:p>
        </w:tc>
        <w:tc>
          <w:tcPr>
            <w:tcW w:w="3095" w:type="dxa"/>
          </w:tcPr>
          <w:p w14:paraId="77227211"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6591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387E61D" w:rsidR="00727431" w:rsidRPr="009A4C41" w:rsidRDefault="00727431" w:rsidP="00C65914"/>
        </w:tc>
        <w:tc>
          <w:tcPr>
            <w:tcW w:w="3095" w:type="dxa"/>
          </w:tcPr>
          <w:p w14:paraId="33CC2B2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462E530E"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8EE22E" w:rsidR="00727431" w:rsidRPr="009A4C41" w:rsidRDefault="00727431" w:rsidP="00C65914"/>
        </w:tc>
        <w:tc>
          <w:tcPr>
            <w:tcW w:w="3095" w:type="dxa"/>
          </w:tcPr>
          <w:p w14:paraId="1833F08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56F69A0C"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C9F04FA" w:rsidR="00727431" w:rsidRPr="009A4C41" w:rsidRDefault="00727431" w:rsidP="00C65914"/>
        </w:tc>
        <w:tc>
          <w:tcPr>
            <w:tcW w:w="3095" w:type="dxa"/>
          </w:tcPr>
          <w:p w14:paraId="3969F2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A89ABC6"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65914"/>
        </w:tc>
        <w:tc>
          <w:tcPr>
            <w:tcW w:w="3095" w:type="dxa"/>
          </w:tcPr>
          <w:p w14:paraId="7B305CF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65914"/>
        </w:tc>
        <w:tc>
          <w:tcPr>
            <w:tcW w:w="3095" w:type="dxa"/>
          </w:tcPr>
          <w:p w14:paraId="40B3DC4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65914"/>
        </w:tc>
        <w:tc>
          <w:tcPr>
            <w:tcW w:w="3095" w:type="dxa"/>
          </w:tcPr>
          <w:p w14:paraId="362C017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65914"/>
        </w:tc>
        <w:tc>
          <w:tcPr>
            <w:tcW w:w="3095" w:type="dxa"/>
          </w:tcPr>
          <w:p w14:paraId="1F46DC4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65914"/>
        </w:tc>
        <w:tc>
          <w:tcPr>
            <w:tcW w:w="3095" w:type="dxa"/>
          </w:tcPr>
          <w:p w14:paraId="663BAFC1"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65914"/>
        </w:tc>
        <w:tc>
          <w:tcPr>
            <w:tcW w:w="3095" w:type="dxa"/>
          </w:tcPr>
          <w:p w14:paraId="56D18A0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65914"/>
        </w:tc>
        <w:tc>
          <w:tcPr>
            <w:tcW w:w="3095" w:type="dxa"/>
          </w:tcPr>
          <w:p w14:paraId="30A1B794"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65914">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CA2A38">
          <w:headerReference w:type="default" r:id="rId9"/>
          <w:footerReference w:type="default" r:id="rId10"/>
          <w:footerReference w:type="first" r:id="rId11"/>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u1"/>
      </w:pPr>
      <w:bookmarkStart w:id="0" w:name="_Toc27505115"/>
      <w:r>
        <w:lastRenderedPageBreak/>
        <w:t>Giới thiệu dự án</w:t>
      </w:r>
      <w:bookmarkEnd w:id="0"/>
    </w:p>
    <w:p w14:paraId="1D0DE2F3" w14:textId="0770349E" w:rsidR="00587AEE" w:rsidRDefault="009E2E20" w:rsidP="009E2E20">
      <w:pPr>
        <w:pStyle w:val="u2"/>
      </w:pPr>
      <w:bookmarkStart w:id="1" w:name="_Toc27505116"/>
      <w:r>
        <w:t xml:space="preserve">Mô tả </w:t>
      </w:r>
      <w:r w:rsidR="00BA730B">
        <w:t>dự án</w:t>
      </w:r>
      <w:bookmarkEnd w:id="1"/>
    </w:p>
    <w:p w14:paraId="769F34E9" w14:textId="6CD41A81" w:rsidR="00BA730B" w:rsidRDefault="002C79C9" w:rsidP="002C79C9">
      <w:pPr>
        <w:pStyle w:val="oancuaDanhsach"/>
        <w:numPr>
          <w:ilvl w:val="0"/>
          <w:numId w:val="40"/>
        </w:numPr>
      </w:pPr>
      <w:r>
        <w:t>Xây dựng một app game mang tên SODOKU TK</w:t>
      </w:r>
      <w:r w:rsidR="00D346A5">
        <w:t xml:space="preserve"> có những tính năng mới lạ, thú vị và hấp dẫn.</w:t>
      </w:r>
    </w:p>
    <w:p w14:paraId="358AB914" w14:textId="2009B0BD" w:rsidR="002C79C9" w:rsidRPr="002C79C9" w:rsidRDefault="002C79C9" w:rsidP="002C79C9">
      <w:pPr>
        <w:pStyle w:val="oancuaDanhsach"/>
        <w:numPr>
          <w:ilvl w:val="0"/>
          <w:numId w:val="40"/>
        </w:numPr>
      </w:pPr>
      <w:r>
        <w:t xml:space="preserve">Dự án </w:t>
      </w:r>
      <w:r w:rsidR="00D346A5">
        <w:t>là</w:t>
      </w:r>
      <w:r>
        <w:t xml:space="preserve"> hợp tác WIN-WIN</w:t>
      </w:r>
      <w:r w:rsidR="00D346A5">
        <w:t xml:space="preserve"> giữa TK và GEARS Studios.</w:t>
      </w:r>
    </w:p>
    <w:p w14:paraId="292D8DFA" w14:textId="13904858" w:rsidR="00BA730B" w:rsidRDefault="00BA730B" w:rsidP="00BA730B">
      <w:pPr>
        <w:pStyle w:val="u2"/>
      </w:pPr>
      <w:bookmarkStart w:id="2" w:name="_Toc27505117"/>
      <w:r>
        <w:t>Công cụ quản lý</w:t>
      </w:r>
      <w:bookmarkEnd w:id="2"/>
    </w:p>
    <w:p w14:paraId="7E6BB31E" w14:textId="13395AB8" w:rsidR="00C2490A" w:rsidRDefault="00DA5CCC" w:rsidP="00587AEE">
      <w:r>
        <w:rPr>
          <w:b/>
          <w:bCs/>
        </w:rPr>
        <w:t xml:space="preserve">Link </w:t>
      </w:r>
      <w:r w:rsidR="00C2490A" w:rsidRPr="0008695B">
        <w:rPr>
          <w:b/>
          <w:bCs/>
        </w:rPr>
        <w:t>Quản lý và phân chia công việc:</w:t>
      </w:r>
      <w:r w:rsidR="006519D7">
        <w:t xml:space="preserve"> MS Planner</w:t>
      </w:r>
      <w:r w:rsidR="002C79C9">
        <w:t xml:space="preserve"> :</w:t>
      </w:r>
      <w:r w:rsidR="006519D7" w:rsidRPr="0008695B">
        <w:rPr>
          <w:color w:val="FF0000"/>
        </w:rPr>
        <w:t xml:space="preserve"> </w:t>
      </w:r>
      <w:hyperlink r:id="rId12" w:history="1">
        <w:r w:rsidR="005C23C2" w:rsidRPr="006D4177">
          <w:rPr>
            <w:rStyle w:val="Siuktni"/>
          </w:rPr>
          <w:t>https://bom.to/ZpQimF</w:t>
        </w:r>
      </w:hyperlink>
    </w:p>
    <w:p w14:paraId="126A1A8F" w14:textId="7D2B910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2C79C9">
        <w:t xml:space="preserve">: </w:t>
      </w:r>
      <w:hyperlink r:id="rId13" w:history="1">
        <w:r w:rsidR="005C23C2" w:rsidRPr="006D4177">
          <w:rPr>
            <w:rStyle w:val="Siuktni"/>
          </w:rPr>
          <w:t>https://bom.to/JAiIp1</w:t>
        </w:r>
      </w:hyperlink>
    </w:p>
    <w:p w14:paraId="22420DD7" w14:textId="77777777" w:rsidR="00DA5CCC" w:rsidRDefault="00DA5CCC" w:rsidP="00587AEE"/>
    <w:p w14:paraId="5E1510E8" w14:textId="23360A6C" w:rsidR="00A62F4F" w:rsidRDefault="00A62F4F" w:rsidP="00A62F4F">
      <w:pPr>
        <w:pStyle w:val="u1"/>
      </w:pPr>
      <w:bookmarkStart w:id="3" w:name="_Toc27505118"/>
      <w:r>
        <w:t>Các nhân sự tham gia dự án</w:t>
      </w:r>
      <w:bookmarkEnd w:id="3"/>
    </w:p>
    <w:p w14:paraId="416F62C7" w14:textId="068E44CF" w:rsidR="00587AEE" w:rsidRDefault="00587AEE" w:rsidP="00587AEE">
      <w:pPr>
        <w:pStyle w:val="u2"/>
      </w:pPr>
      <w:bookmarkStart w:id="4" w:name="_Toc27505119"/>
      <w:r>
        <w:t>Thông tin liên hệ phía khách hàng</w:t>
      </w:r>
      <w:bookmarkEnd w:id="4"/>
    </w:p>
    <w:p w14:paraId="1AF25E24" w14:textId="2ECE0F77" w:rsidR="0058075C" w:rsidRPr="003C1A4E" w:rsidRDefault="003C1A4E" w:rsidP="0058075C">
      <w:r w:rsidRPr="000914D1">
        <w:rPr>
          <w:b/>
          <w:bCs/>
        </w:rPr>
        <w:t>Ông Nguyễn Hà Đông:</w:t>
      </w:r>
      <w:r>
        <w:t xml:space="preserve"> Founder GEARS Studios</w:t>
      </w:r>
      <w:r w:rsidR="00CA1889">
        <w:t xml:space="preserve">, </w:t>
      </w:r>
      <w:r w:rsidR="005C1BBE" w:rsidRPr="005C1BBE">
        <w:t>là tác giả của trò chơi trên điện thoại thông minh nổi tiếng trên toàn cầu Flappy Bir</w:t>
      </w:r>
      <w:r w:rsidR="005C1BBE">
        <w:t>d</w:t>
      </w:r>
      <w:r w:rsidR="00D346A5">
        <w:t>.</w:t>
      </w:r>
    </w:p>
    <w:p w14:paraId="0EE106C2" w14:textId="2BEB27FD" w:rsidR="00587AEE" w:rsidRDefault="00587AEE" w:rsidP="00587AEE">
      <w:pPr>
        <w:pStyle w:val="u2"/>
      </w:pPr>
      <w:bookmarkStart w:id="5" w:name="_Toc27505120"/>
      <w:r>
        <w:t>Thông tin liên hệ phía công ty</w:t>
      </w:r>
      <w:bookmarkEnd w:id="5"/>
    </w:p>
    <w:p w14:paraId="325B59B4" w14:textId="225EAA0A"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Lê Trung Kiên</w:t>
      </w:r>
    </w:p>
    <w:p w14:paraId="24AE0286" w14:textId="1A2D596F" w:rsidR="00AF2AC2" w:rsidRPr="00AF2AC2" w:rsidRDefault="00AF2AC2" w:rsidP="00AF2AC2">
      <w:pPr>
        <w:pStyle w:val="oancuaDanhsach"/>
        <w:numPr>
          <w:ilvl w:val="1"/>
          <w:numId w:val="42"/>
        </w:numPr>
        <w:rPr>
          <w:i/>
          <w:iCs/>
        </w:rPr>
      </w:pPr>
      <w:r w:rsidRPr="00AF2AC2">
        <w:rPr>
          <w:b/>
          <w:bCs/>
          <w:i/>
          <w:iCs/>
        </w:rPr>
        <w:t>Tel</w:t>
      </w:r>
      <w:r w:rsidRPr="00AF2AC2">
        <w:rPr>
          <w:i/>
          <w:iCs/>
        </w:rPr>
        <w:t>: +84379624499</w:t>
      </w:r>
    </w:p>
    <w:p w14:paraId="6D8B56D5" w14:textId="12DAC2F8" w:rsidR="00AF2AC2" w:rsidRPr="00AF2AC2" w:rsidRDefault="00AF2AC2" w:rsidP="00AF2AC2">
      <w:pPr>
        <w:pStyle w:val="oancuaDanhsach"/>
        <w:numPr>
          <w:ilvl w:val="1"/>
          <w:numId w:val="42"/>
        </w:numPr>
        <w:rPr>
          <w:i/>
          <w:iCs/>
        </w:rPr>
      </w:pPr>
      <w:r w:rsidRPr="00AF2AC2">
        <w:rPr>
          <w:b/>
          <w:bCs/>
          <w:i/>
          <w:iCs/>
        </w:rPr>
        <w:t>Mail:</w:t>
      </w:r>
      <w:r w:rsidRPr="00AF2AC2">
        <w:rPr>
          <w:i/>
          <w:iCs/>
        </w:rPr>
        <w:t xml:space="preserve"> kien2929@gmail.com</w:t>
      </w:r>
    </w:p>
    <w:p w14:paraId="025AC51D" w14:textId="4B5F9089" w:rsidR="0058075C" w:rsidRPr="00AF2AC2" w:rsidRDefault="00AF2AC2" w:rsidP="00AF2AC2">
      <w:pPr>
        <w:pStyle w:val="oancuaDanhsach"/>
        <w:numPr>
          <w:ilvl w:val="0"/>
          <w:numId w:val="43"/>
        </w:numPr>
        <w:rPr>
          <w:b/>
          <w:bCs/>
        </w:rPr>
      </w:pPr>
      <w:r w:rsidRPr="00AF2AC2">
        <w:rPr>
          <w:b/>
          <w:bCs/>
        </w:rPr>
        <w:t>Founder</w:t>
      </w:r>
      <w:r w:rsidR="0058075C" w:rsidRPr="00AF2AC2">
        <w:rPr>
          <w:b/>
          <w:bCs/>
        </w:rPr>
        <w:t xml:space="preserve"> </w:t>
      </w:r>
      <w:r w:rsidR="00CA1889" w:rsidRPr="00AF2AC2">
        <w:rPr>
          <w:b/>
          <w:bCs/>
        </w:rPr>
        <w:t>Nguyễn Minh Tiến</w:t>
      </w:r>
    </w:p>
    <w:p w14:paraId="2C38B19C" w14:textId="0E25291A" w:rsidR="00AF2AC2" w:rsidRPr="00AF2AC2" w:rsidRDefault="00AF2AC2" w:rsidP="00AF2AC2">
      <w:pPr>
        <w:pStyle w:val="oancuaDanhsach"/>
        <w:numPr>
          <w:ilvl w:val="1"/>
          <w:numId w:val="42"/>
        </w:numPr>
        <w:rPr>
          <w:b/>
          <w:bCs/>
          <w:i/>
          <w:iCs/>
        </w:rPr>
      </w:pPr>
      <w:r w:rsidRPr="00AF2AC2">
        <w:rPr>
          <w:b/>
          <w:bCs/>
          <w:i/>
          <w:iCs/>
        </w:rPr>
        <w:t xml:space="preserve">Tel: </w:t>
      </w:r>
      <w:r w:rsidRPr="00AF2AC2">
        <w:rPr>
          <w:i/>
          <w:iCs/>
        </w:rPr>
        <w:t>+84974261223</w:t>
      </w:r>
    </w:p>
    <w:p w14:paraId="3D3481B3" w14:textId="643FF4F8" w:rsidR="00AF2AC2" w:rsidRPr="00AF2AC2" w:rsidRDefault="00AF2AC2" w:rsidP="00AF2AC2">
      <w:pPr>
        <w:pStyle w:val="oancuaDanhsach"/>
        <w:numPr>
          <w:ilvl w:val="1"/>
          <w:numId w:val="42"/>
        </w:numPr>
        <w:rPr>
          <w:b/>
          <w:bCs/>
          <w:i/>
          <w:iCs/>
        </w:rPr>
      </w:pPr>
      <w:r w:rsidRPr="00AF2AC2">
        <w:rPr>
          <w:b/>
          <w:bCs/>
          <w:i/>
          <w:iCs/>
        </w:rPr>
        <w:t xml:space="preserve">Mail: </w:t>
      </w:r>
      <w:r w:rsidRPr="00AF2AC2">
        <w:rPr>
          <w:i/>
          <w:iCs/>
        </w:rPr>
        <w:t>tienminh0509@gmail.com</w:t>
      </w:r>
    </w:p>
    <w:p w14:paraId="1E7F1130" w14:textId="3C0E60F1" w:rsidR="00587AEE" w:rsidRDefault="00587AEE" w:rsidP="00587AEE">
      <w:pPr>
        <w:pStyle w:val="u2"/>
      </w:pPr>
      <w:bookmarkStart w:id="6" w:name="_Toc27505121"/>
      <w:r>
        <w:t>Phân chia vai trò của thành viên dự án và khách hàng</w:t>
      </w:r>
      <w:bookmarkEnd w:id="6"/>
    </w:p>
    <w:p w14:paraId="1EC77668" w14:textId="77777777" w:rsidR="00CA1889" w:rsidRPr="000914D1" w:rsidRDefault="00A17A47" w:rsidP="00CA1889">
      <w:pPr>
        <w:pStyle w:val="oancuaDanhsach"/>
        <w:numPr>
          <w:ilvl w:val="0"/>
          <w:numId w:val="41"/>
        </w:numPr>
      </w:pPr>
      <w:r w:rsidRPr="000914D1">
        <w:rPr>
          <w:b/>
          <w:bCs/>
        </w:rPr>
        <w:t>Giám đốc</w:t>
      </w:r>
      <w:r w:rsidR="00CA1889" w:rsidRPr="000914D1">
        <w:rPr>
          <w:b/>
          <w:bCs/>
        </w:rPr>
        <w:t xml:space="preserve"> kỹ thuật:</w:t>
      </w:r>
      <w:r w:rsidR="00CA1889" w:rsidRPr="000914D1">
        <w:t xml:space="preserve"> Lê Trung Kiên</w:t>
      </w:r>
    </w:p>
    <w:p w14:paraId="0EA9C1BD" w14:textId="1E945AD8" w:rsidR="00A17A47" w:rsidRDefault="00CA1889" w:rsidP="00CA1889">
      <w:pPr>
        <w:pStyle w:val="oancuaDanhsach"/>
        <w:numPr>
          <w:ilvl w:val="1"/>
          <w:numId w:val="41"/>
        </w:numPr>
        <w:rPr>
          <w:i/>
          <w:iCs/>
        </w:rPr>
      </w:pPr>
      <w:r>
        <w:rPr>
          <w:i/>
          <w:iCs/>
        </w:rPr>
        <w:t>Nhiệm vụ:</w:t>
      </w:r>
      <w:r w:rsidR="005C1BBE">
        <w:rPr>
          <w:i/>
          <w:iCs/>
        </w:rPr>
        <w:t xml:space="preserve"> phân tích yêu cầu khác h</w:t>
      </w:r>
      <w:r w:rsidR="00932833">
        <w:rPr>
          <w:i/>
          <w:iCs/>
        </w:rPr>
        <w:t>à</w:t>
      </w:r>
      <w:r w:rsidR="005C1BBE">
        <w:rPr>
          <w:i/>
          <w:iCs/>
        </w:rPr>
        <w:t>ng,</w:t>
      </w:r>
      <w:r>
        <w:rPr>
          <w:i/>
          <w:iCs/>
        </w:rPr>
        <w:t xml:space="preserve"> trực tiếp xây dựng thiết kế sản phẩm</w:t>
      </w:r>
    </w:p>
    <w:p w14:paraId="5EEFEDC7" w14:textId="2A0D7BBD" w:rsidR="00CA1889" w:rsidRPr="00CA1889" w:rsidRDefault="00CA1889" w:rsidP="00CA1889">
      <w:pPr>
        <w:pStyle w:val="oancuaDanhsach"/>
        <w:numPr>
          <w:ilvl w:val="1"/>
          <w:numId w:val="41"/>
        </w:numPr>
        <w:rPr>
          <w:i/>
          <w:iCs/>
        </w:rPr>
      </w:pPr>
      <w:r>
        <w:rPr>
          <w:i/>
          <w:iCs/>
        </w:rPr>
        <w:t>Yêu cầu: báo cáo tiến độ</w:t>
      </w:r>
      <w:r w:rsidR="005C1BBE">
        <w:rPr>
          <w:i/>
          <w:iCs/>
        </w:rPr>
        <w:t xml:space="preserve"> 2 ngày/lần</w:t>
      </w:r>
    </w:p>
    <w:p w14:paraId="5C24C552" w14:textId="6729C760" w:rsidR="00960F1C" w:rsidRPr="000914D1" w:rsidRDefault="005C1BBE" w:rsidP="00CA1889">
      <w:pPr>
        <w:pStyle w:val="oancuaDanhsach"/>
        <w:numPr>
          <w:ilvl w:val="0"/>
          <w:numId w:val="41"/>
        </w:numPr>
      </w:pPr>
      <w:r w:rsidRPr="000914D1">
        <w:rPr>
          <w:b/>
          <w:bCs/>
        </w:rPr>
        <w:t>Giám đốc nhân sự, phiên dịch:</w:t>
      </w:r>
      <w:r w:rsidRPr="000914D1">
        <w:t xml:space="preserve"> Nguyễn Minh Tiến</w:t>
      </w:r>
    </w:p>
    <w:p w14:paraId="79A4FF1D" w14:textId="69A3450D" w:rsidR="005C1BBE" w:rsidRDefault="005C1BBE" w:rsidP="005C1BBE">
      <w:pPr>
        <w:pStyle w:val="oancuaDanhsach"/>
        <w:numPr>
          <w:ilvl w:val="1"/>
          <w:numId w:val="41"/>
        </w:numPr>
        <w:rPr>
          <w:i/>
          <w:iCs/>
        </w:rPr>
      </w:pPr>
      <w:r>
        <w:rPr>
          <w:i/>
          <w:iCs/>
        </w:rPr>
        <w:t>Nhiệm vụ: quản lý nhân sự, tài chính, giám sát tổng dự án, gặp gỡ trao đổi với khách hàng</w:t>
      </w:r>
    </w:p>
    <w:p w14:paraId="379CFCA8" w14:textId="615338EF" w:rsidR="005C1BBE" w:rsidRPr="005C1BBE" w:rsidRDefault="005C1BBE" w:rsidP="005C1BBE">
      <w:pPr>
        <w:pStyle w:val="oancuaDanhsach"/>
        <w:numPr>
          <w:ilvl w:val="1"/>
          <w:numId w:val="41"/>
        </w:numPr>
        <w:rPr>
          <w:i/>
          <w:iCs/>
        </w:rPr>
      </w:pPr>
      <w:r>
        <w:rPr>
          <w:i/>
          <w:iCs/>
        </w:rPr>
        <w:t xml:space="preserve">Yêu cầu: </w:t>
      </w:r>
      <w:r w:rsidR="000914D1">
        <w:rPr>
          <w:i/>
          <w:iCs/>
        </w:rPr>
        <w:t>g</w:t>
      </w:r>
      <w:r>
        <w:rPr>
          <w:i/>
          <w:iCs/>
        </w:rPr>
        <w:t>iao tiếp tốt, ngoại ngữ</w:t>
      </w:r>
      <w:r w:rsidR="000914D1">
        <w:rPr>
          <w:i/>
          <w:iCs/>
        </w:rPr>
        <w:t xml:space="preserve"> tốt</w:t>
      </w:r>
      <w:r>
        <w:rPr>
          <w:i/>
          <w:iCs/>
        </w:rPr>
        <w:t>, tổng hợp báo cáo tiến độ</w:t>
      </w:r>
      <w:r w:rsidR="000914D1">
        <w:rPr>
          <w:i/>
          <w:iCs/>
        </w:rPr>
        <w:t xml:space="preserve"> dự án</w:t>
      </w:r>
      <w:r>
        <w:rPr>
          <w:i/>
          <w:iCs/>
        </w:rPr>
        <w:t xml:space="preserve"> 2 ngày/</w:t>
      </w:r>
      <w:r w:rsidR="000914D1">
        <w:rPr>
          <w:i/>
          <w:iCs/>
        </w:rPr>
        <w:t>lần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7505122"/>
      <w:r>
        <w:lastRenderedPageBreak/>
        <w:t>Khảo sát dự án</w:t>
      </w:r>
      <w:bookmarkEnd w:id="7"/>
    </w:p>
    <w:p w14:paraId="4EFA2D31" w14:textId="689BC75C" w:rsidR="00344D7B" w:rsidRDefault="00344D7B" w:rsidP="00A9178E">
      <w:pPr>
        <w:pStyle w:val="u2"/>
      </w:pPr>
      <w:bookmarkStart w:id="8" w:name="_Toc27505123"/>
      <w:r>
        <w:t xml:space="preserve">Yêu cầu khách </w:t>
      </w:r>
      <w:r w:rsidR="00EF4D14">
        <w:t>h</w:t>
      </w:r>
      <w:r w:rsidR="0083272C">
        <w:t>à</w:t>
      </w:r>
      <w:r w:rsidR="00EF4D14">
        <w:t>ng</w:t>
      </w:r>
      <w:bookmarkEnd w:id="8"/>
    </w:p>
    <w:p w14:paraId="3B3C0258" w14:textId="579B3830" w:rsidR="0083272C" w:rsidRPr="0083272C" w:rsidRDefault="0083272C" w:rsidP="0083272C">
      <w:pPr>
        <w:pStyle w:val="oancuaDanhsach"/>
        <w:numPr>
          <w:ilvl w:val="0"/>
          <w:numId w:val="40"/>
        </w:numPr>
      </w:pPr>
      <w:r>
        <w:t>Định hướng chính xây dựng app gameonline, chơi có thưởng, đua TOP nhận quà.</w:t>
      </w:r>
    </w:p>
    <w:p w14:paraId="2D648C23" w14:textId="5CEA6BC4" w:rsidR="00EF4D14" w:rsidRDefault="00EF4D14" w:rsidP="00EF4D14">
      <w:pPr>
        <w:pStyle w:val="oancuaDanhsach"/>
        <w:numPr>
          <w:ilvl w:val="0"/>
          <w:numId w:val="40"/>
        </w:numPr>
      </w:pPr>
      <w:r>
        <w:t xml:space="preserve">App game phải đăng kí và đăng nhập tài khoản game mới được </w:t>
      </w:r>
      <w:r w:rsidR="0083272C">
        <w:t>in</w:t>
      </w:r>
      <w:r>
        <w:t>game</w:t>
      </w:r>
      <w:r w:rsidR="0083272C">
        <w:t>, có lựa chọn đăng nhập bằng tài khoải google hoặc facebook.</w:t>
      </w:r>
    </w:p>
    <w:p w14:paraId="5FE96BD4" w14:textId="07C9F473" w:rsidR="00EF4D14" w:rsidRDefault="0083272C" w:rsidP="00EF4D14">
      <w:pPr>
        <w:pStyle w:val="oancuaDanhsach"/>
        <w:numPr>
          <w:ilvl w:val="0"/>
          <w:numId w:val="40"/>
        </w:numPr>
      </w:pPr>
      <w:r>
        <w:t xml:space="preserve">App game chạy </w:t>
      </w:r>
      <w:r w:rsidR="00D346A5">
        <w:t>trên các nền tảng windown, android và ios.</w:t>
      </w:r>
    </w:p>
    <w:p w14:paraId="6C63E7F2" w14:textId="5BCE186A" w:rsidR="0083272C" w:rsidRDefault="0083272C" w:rsidP="00EF4D14">
      <w:pPr>
        <w:pStyle w:val="oancuaDanhsach"/>
        <w:numPr>
          <w:ilvl w:val="0"/>
          <w:numId w:val="40"/>
        </w:numPr>
      </w:pPr>
      <w:r>
        <w:t>Yêu cầu người chơi không được chọn độ khó của game mà phải vượt quà lần lượt các màn chơi.</w:t>
      </w:r>
    </w:p>
    <w:p w14:paraId="0C8B7A92" w14:textId="12A2574A" w:rsidR="0083272C" w:rsidRDefault="0083272C" w:rsidP="00EF4D14">
      <w:pPr>
        <w:pStyle w:val="oancuaDanhsach"/>
        <w:numPr>
          <w:ilvl w:val="0"/>
          <w:numId w:val="40"/>
        </w:numPr>
      </w:pPr>
      <w:r>
        <w:t>Hiện thị bảng xếp hạng, thống kê thành tích.</w:t>
      </w:r>
    </w:p>
    <w:p w14:paraId="78FB5A7E" w14:textId="54CBE75C" w:rsidR="0083272C" w:rsidRPr="00330B24" w:rsidRDefault="0083272C" w:rsidP="00EF4D14">
      <w:pPr>
        <w:pStyle w:val="oancuaDanhsach"/>
        <w:numPr>
          <w:ilvl w:val="0"/>
          <w:numId w:val="40"/>
        </w:numPr>
      </w:pPr>
      <w:r>
        <w:t>Bàn giao sản phẩm trước ngày 01/01/2019</w:t>
      </w:r>
      <w:r w:rsidR="0006671B">
        <w:t>.</w:t>
      </w:r>
    </w:p>
    <w:p w14:paraId="0D2D6649" w14:textId="2D779F92" w:rsidR="00947316" w:rsidRDefault="00947316" w:rsidP="00A9178E">
      <w:pPr>
        <w:pStyle w:val="u2"/>
      </w:pPr>
      <w:bookmarkStart w:id="9" w:name="_Toc27505124"/>
      <w:r>
        <w:t xml:space="preserve">Mô hình </w:t>
      </w:r>
      <w:r w:rsidR="005E6C88">
        <w:t>hoạt động</w:t>
      </w:r>
      <w:r>
        <w:t xml:space="preserve"> hiện thời</w:t>
      </w:r>
      <w:r w:rsidR="005E6C88">
        <w:t xml:space="preserve"> – nghiệp vụ</w:t>
      </w:r>
      <w:bookmarkEnd w:id="9"/>
    </w:p>
    <w:p w14:paraId="61317423" w14:textId="2EDF64E5" w:rsidR="0006671B" w:rsidRDefault="0006671B" w:rsidP="0006671B">
      <w:pPr>
        <w:pStyle w:val="oancuaDanhsach"/>
        <w:numPr>
          <w:ilvl w:val="0"/>
          <w:numId w:val="40"/>
        </w:numPr>
      </w:pPr>
      <w:r>
        <w:t>Hiện tại các app game S</w:t>
      </w:r>
      <w:r w:rsidR="00DC557E">
        <w:t>odoku</w:t>
      </w:r>
      <w:r>
        <w:t xml:space="preserve"> phổ biến là game Offline</w:t>
      </w:r>
      <w:r w:rsidR="00DC557E">
        <w:t>.</w:t>
      </w:r>
    </w:p>
    <w:p w14:paraId="32D5A4C6" w14:textId="4931F58C" w:rsidR="00DC557E" w:rsidRDefault="00DC557E" w:rsidP="0006671B">
      <w:pPr>
        <w:pStyle w:val="oancuaDanhsach"/>
        <w:numPr>
          <w:ilvl w:val="0"/>
          <w:numId w:val="40"/>
        </w:numPr>
      </w:pPr>
      <w:r>
        <w:t>Sodoku hiện tại đều mang kích thước 9x9 ô số.</w:t>
      </w:r>
    </w:p>
    <w:p w14:paraId="1CA5E3F0" w14:textId="0B1EB2C7" w:rsidR="00DC557E" w:rsidRDefault="00DC557E" w:rsidP="0006671B">
      <w:pPr>
        <w:pStyle w:val="oancuaDanhsach"/>
        <w:numPr>
          <w:ilvl w:val="0"/>
          <w:numId w:val="40"/>
        </w:numPr>
      </w:pPr>
      <w:r>
        <w:t>Người chơi có thể lựa chọn độ khó từ dễ đến khó và game sẽ hiện thị các con số cho trước tương ứng với độ khó đã chọn.</w:t>
      </w:r>
    </w:p>
    <w:p w14:paraId="33BD243B" w14:textId="00A22619" w:rsidR="00DC557E" w:rsidRDefault="000505A4" w:rsidP="0006671B">
      <w:pPr>
        <w:pStyle w:val="oancuaDanhsach"/>
        <w:numPr>
          <w:ilvl w:val="0"/>
          <w:numId w:val="40"/>
        </w:numPr>
      </w:pPr>
      <w:r>
        <w:t xml:space="preserve">Người chơi có thể kiểm tra số mình vừa nhập vào đúng hay không vì thế </w:t>
      </w:r>
      <w:r w:rsidR="003F0971">
        <w:t>độ khó của game bị giảm xuống nhiều và không phụ thuộc nhiều vào khả năng quan sát của người chơi nữa.</w:t>
      </w:r>
    </w:p>
    <w:p w14:paraId="679C42F4" w14:textId="40D9B19A" w:rsidR="003F0971" w:rsidRPr="0006671B" w:rsidRDefault="003F0971" w:rsidP="003F0971">
      <w:pPr>
        <w:pStyle w:val="oancuaDanhsach"/>
        <w:numPr>
          <w:ilvl w:val="0"/>
          <w:numId w:val="44"/>
        </w:numPr>
      </w:pPr>
      <w:r w:rsidRPr="00BA3635">
        <w:rPr>
          <w:b/>
          <w:bCs/>
        </w:rPr>
        <w:t>Định hướng</w:t>
      </w:r>
      <w:r>
        <w:t>: Xây dựng tựa game Sodoku online mới, kế thừa số ít và hứa hẹn sẽ có nhiều tính năng game mới lạ, rất thú vị.</w:t>
      </w:r>
    </w:p>
    <w:p w14:paraId="7188314F" w14:textId="7A7F2953" w:rsidR="00947316" w:rsidRDefault="00947316" w:rsidP="00A9178E">
      <w:pPr>
        <w:pStyle w:val="u2"/>
      </w:pPr>
      <w:bookmarkStart w:id="10" w:name="_Toc27505125"/>
      <w:r>
        <w:t>Mô hình hoạt động dự kiến sau khi áp dụng sản phẩm mới</w:t>
      </w:r>
      <w:bookmarkEnd w:id="10"/>
    </w:p>
    <w:p w14:paraId="7B6140D2" w14:textId="34DD27D3" w:rsidR="003F0971" w:rsidRDefault="00BA3635" w:rsidP="003F0971">
      <w:pPr>
        <w:pStyle w:val="oancuaDanhsach"/>
        <w:numPr>
          <w:ilvl w:val="0"/>
          <w:numId w:val="40"/>
        </w:numPr>
      </w:pPr>
      <w:r>
        <w:t>Sẽ là một tựa game online</w:t>
      </w:r>
      <w:r w:rsidR="00D346A5">
        <w:t>, có quà có thưởng.</w:t>
      </w:r>
    </w:p>
    <w:p w14:paraId="774B5399" w14:textId="284788FD" w:rsidR="00D346A5" w:rsidRDefault="00BA3635" w:rsidP="00D346A5">
      <w:pPr>
        <w:pStyle w:val="oancuaDanhsach"/>
        <w:numPr>
          <w:ilvl w:val="0"/>
          <w:numId w:val="40"/>
        </w:numPr>
      </w:pPr>
      <w:r>
        <w:t xml:space="preserve">Kích thước của các ô số </w:t>
      </w:r>
      <w:r w:rsidR="00D346A5">
        <w:t>đa dạng: 4x4, 9x9, 16x16, 25x25,.… tương ứng với độ khó tăng dần.</w:t>
      </w:r>
    </w:p>
    <w:p w14:paraId="5B5F2A66" w14:textId="0786C401" w:rsidR="00D346A5" w:rsidRDefault="00D346A5" w:rsidP="00D346A5">
      <w:pPr>
        <w:pStyle w:val="oancuaDanhsach"/>
        <w:numPr>
          <w:ilvl w:val="0"/>
          <w:numId w:val="40"/>
        </w:numPr>
      </w:pPr>
      <w:r>
        <w:t>Người chơi</w:t>
      </w:r>
      <w:r w:rsidR="009E6A8C">
        <w:t xml:space="preserve"> yêu cầu phải vượt qua từng màn chơi, không được chọn độ khó, vượt qua từng màn người chơi sẽ được nhận điểm thưởng (điểm thưởng dung để đổi quà).</w:t>
      </w:r>
    </w:p>
    <w:p w14:paraId="581A0A8B" w14:textId="5FDDE939" w:rsidR="009E6A8C" w:rsidRDefault="009E6A8C" w:rsidP="00D346A5">
      <w:pPr>
        <w:pStyle w:val="oancuaDanhsach"/>
        <w:numPr>
          <w:ilvl w:val="0"/>
          <w:numId w:val="40"/>
        </w:numPr>
      </w:pPr>
      <w:r>
        <w:t>Game sẽ loại bỏ tính năng kiểm tra, check số thay vào đó game sẽ phụ thuộc hoàn toàn vào khả năng quan sát của người chơi.</w:t>
      </w:r>
    </w:p>
    <w:p w14:paraId="5F49232C" w14:textId="4AB4528E" w:rsidR="009E6A8C" w:rsidRPr="003F0971" w:rsidRDefault="009E6A8C" w:rsidP="00D346A5">
      <w:pPr>
        <w:pStyle w:val="oancuaDanhsach"/>
        <w:numPr>
          <w:ilvl w:val="0"/>
          <w:numId w:val="40"/>
        </w:numPr>
      </w:pPr>
      <w:r>
        <w:t>Các tính năng buffer: thể thức đấu trường (đặt cược 2vs2, 3vs3, 4vs4,…)</w:t>
      </w:r>
    </w:p>
    <w:p w14:paraId="1118375C" w14:textId="02CFF492" w:rsidR="00F3362F" w:rsidRDefault="00AD13E4" w:rsidP="00A9178E">
      <w:pPr>
        <w:pStyle w:val="u2"/>
      </w:pPr>
      <w:bookmarkStart w:id="11" w:name="_Toc27505126"/>
      <w:r>
        <w:t>Phạm vi</w:t>
      </w:r>
      <w:r w:rsidR="00DD00D8">
        <w:t xml:space="preserve"> dự án</w:t>
      </w:r>
      <w:bookmarkEnd w:id="11"/>
    </w:p>
    <w:p w14:paraId="7EE6367D" w14:textId="248E390D" w:rsidR="009E6A8C" w:rsidRDefault="00FB2BDC" w:rsidP="00FB2BDC">
      <w:pPr>
        <w:pStyle w:val="oancuaDanhsach"/>
        <w:numPr>
          <w:ilvl w:val="0"/>
          <w:numId w:val="40"/>
        </w:numPr>
      </w:pPr>
      <w:r>
        <w:t>Dự án game SODOKU TK cho mọi lứa tuổi, và phổ biến nhất ở độ tuổi 10-24 tuổi.</w:t>
      </w:r>
    </w:p>
    <w:p w14:paraId="43B5F821" w14:textId="2D50ADCA" w:rsidR="00FB2BDC" w:rsidRDefault="00FB2BDC" w:rsidP="00FB2BDC">
      <w:pPr>
        <w:pStyle w:val="oancuaDanhsach"/>
        <w:numPr>
          <w:ilvl w:val="0"/>
          <w:numId w:val="40"/>
        </w:numPr>
      </w:pPr>
      <w:r>
        <w:t>Theo định hướng dự án, giai đoạn đầu sẽ tập trung quảng bá với phạm vi trong nước đến thời điểm nhất định sẽ chuyển sang giai đoạn sau sẽ là quy mô quốc tế, với mỗi nhà phân phối game sẽ có một server riêng tương ứng.</w:t>
      </w:r>
    </w:p>
    <w:p w14:paraId="0B27DCF4" w14:textId="77777777" w:rsidR="00FB2BDC" w:rsidRPr="009E6A8C" w:rsidRDefault="00FB2BDC" w:rsidP="00FB2BDC">
      <w:pPr>
        <w:pStyle w:val="oancuaDanhsach"/>
        <w:ind w:left="720"/>
      </w:pPr>
    </w:p>
    <w:p w14:paraId="51906836" w14:textId="543D8E3B" w:rsidR="00802E21" w:rsidRDefault="00802E21" w:rsidP="00F16A81">
      <w:pPr>
        <w:pStyle w:val="u1"/>
      </w:pPr>
      <w:bookmarkStart w:id="12" w:name="_Toc27505127"/>
      <w:r>
        <w:lastRenderedPageBreak/>
        <w:t>Giao tiếp/Trao đổi thông tin</w:t>
      </w:r>
      <w:bookmarkEnd w:id="12"/>
    </w:p>
    <w:p w14:paraId="58864480" w14:textId="74F53D94" w:rsidR="00802E21" w:rsidRPr="00FB2BDC" w:rsidRDefault="00802E21" w:rsidP="00A40CD9">
      <w:pPr>
        <w:pStyle w:val="oancuaDanhsach"/>
        <w:numPr>
          <w:ilvl w:val="0"/>
          <w:numId w:val="40"/>
        </w:numPr>
      </w:pPr>
      <w:r w:rsidRPr="00FB2BDC">
        <w:t>Các qui định về họp hành nội bộ</w:t>
      </w:r>
      <w:r w:rsidR="00A40CD9">
        <w:t>: Các thành viên dự án (2 thành viên)  theo chu kì 2 ngày sẽ họp một lần để báo cáo tiến độ, đồng thời kiểm thử các tính năng đã hoàn thành và thống nhất giải quyết các vấn đề hai phía (nếu có).</w:t>
      </w:r>
    </w:p>
    <w:p w14:paraId="5042BED5" w14:textId="47AAD81F" w:rsidR="00802E21" w:rsidRDefault="00802E21" w:rsidP="00A40CD9">
      <w:pPr>
        <w:pStyle w:val="oancuaDanhsach"/>
        <w:numPr>
          <w:ilvl w:val="0"/>
          <w:numId w:val="40"/>
        </w:numPr>
      </w:pPr>
      <w:r w:rsidRPr="00FB2BDC">
        <w:t xml:space="preserve">Các qui định về họp hành với khách </w:t>
      </w:r>
      <w:r w:rsidR="00A40CD9">
        <w:t>hàng:</w:t>
      </w:r>
    </w:p>
    <w:p w14:paraId="1FB083E4" w14:textId="56B864A9" w:rsidR="00A40CD9" w:rsidRDefault="00A40CD9" w:rsidP="00A40CD9">
      <w:pPr>
        <w:pStyle w:val="oancuaDanhsach"/>
        <w:numPr>
          <w:ilvl w:val="0"/>
          <w:numId w:val="45"/>
        </w:numPr>
      </w:pPr>
      <w:r>
        <w:t>Mọi trao đổi online sẽ thực hiện qua các kênh: email (chính), facebook, zalo hay skype (phụ và theo yêu cầu khách hàng) để đạt hiệu suất cao nhất trong trao đổi thông tin của hai bên.</w:t>
      </w:r>
    </w:p>
    <w:p w14:paraId="25902A49" w14:textId="4117B488" w:rsidR="00A40CD9" w:rsidRPr="00FB2BDC" w:rsidRDefault="00A40CD9" w:rsidP="00A40CD9">
      <w:pPr>
        <w:pStyle w:val="oancuaDanhsach"/>
        <w:numPr>
          <w:ilvl w:val="0"/>
          <w:numId w:val="45"/>
        </w:numPr>
      </w:pPr>
      <w:r>
        <w:t>Sẽ có chu kì nhất định để hai phía gặp nhau trực tiếp để trao đổi (dự tính: 2 tuần/lần). Trong trường hợp cấp bách cần trao đổi trực tiếp để rõ r</w:t>
      </w:r>
      <w:r w:rsidR="00932833">
        <w:t>àng thì phải sẵn sàng sắp xếp. Yêu cầu gặp gỡ trao đổi cở mở, thẳng thắn, không gian thoải mái.</w:t>
      </w:r>
    </w:p>
    <w:p w14:paraId="201D3D5C" w14:textId="571BF035" w:rsidR="00E31DB9" w:rsidRDefault="00E31DB9" w:rsidP="00F16A81">
      <w:pPr>
        <w:pStyle w:val="u1"/>
      </w:pPr>
      <w:bookmarkStart w:id="13" w:name="_Toc27505128"/>
      <w:r>
        <w:t>Ước lượng</w:t>
      </w:r>
      <w:r w:rsidR="0011003A">
        <w:t xml:space="preserve"> chung</w:t>
      </w:r>
      <w:bookmarkEnd w:id="13"/>
    </w:p>
    <w:p w14:paraId="486E4519" w14:textId="6B9C9826" w:rsidR="00464FA9" w:rsidRDefault="00464FA9" w:rsidP="00E31DB9">
      <w:pPr>
        <w:pStyle w:val="u2"/>
      </w:pPr>
      <w:bookmarkStart w:id="14" w:name="_Toc27505129"/>
      <w:r>
        <w:t>Ước lượng tính năng</w:t>
      </w:r>
      <w:bookmarkEnd w:id="14"/>
    </w:p>
    <w:p w14:paraId="4062D573" w14:textId="34113367" w:rsidR="00932833" w:rsidRDefault="00932833" w:rsidP="00932833">
      <w:pPr>
        <w:pStyle w:val="oancuaDanhsach"/>
        <w:numPr>
          <w:ilvl w:val="0"/>
          <w:numId w:val="40"/>
        </w:numPr>
      </w:pPr>
      <w:r>
        <w:t>Đăng nhập/Đăng kí tài khoản (có thể đăng nhập bằng tài khoải google hoặc facebook cá nhân)</w:t>
      </w:r>
    </w:p>
    <w:p w14:paraId="12EDC492" w14:textId="6123B7EB" w:rsidR="00932833" w:rsidRDefault="004F19FA" w:rsidP="004F19FA">
      <w:pPr>
        <w:pStyle w:val="oancuaDanhsach"/>
        <w:numPr>
          <w:ilvl w:val="0"/>
          <w:numId w:val="40"/>
        </w:numPr>
      </w:pPr>
      <w:r>
        <w:t>Hoàn tác/Undo</w:t>
      </w:r>
    </w:p>
    <w:p w14:paraId="3253AB75" w14:textId="41F334F2" w:rsidR="004F19FA" w:rsidRDefault="004F19FA" w:rsidP="004F19FA">
      <w:pPr>
        <w:pStyle w:val="oancuaDanhsach"/>
        <w:numPr>
          <w:ilvl w:val="0"/>
          <w:numId w:val="40"/>
        </w:numPr>
      </w:pPr>
      <w:r>
        <w:t>Xem thành tích cá nhân, bảng xếp hạng thành tích</w:t>
      </w:r>
    </w:p>
    <w:p w14:paraId="2A42EF9F" w14:textId="7DD930A3" w:rsidR="004F19FA" w:rsidRDefault="004F19FA" w:rsidP="004F19FA">
      <w:pPr>
        <w:pStyle w:val="oancuaDanhsach"/>
        <w:numPr>
          <w:ilvl w:val="0"/>
          <w:numId w:val="40"/>
        </w:numPr>
      </w:pPr>
      <w:r>
        <w:t>Đổi điểm</w:t>
      </w:r>
    </w:p>
    <w:p w14:paraId="102BE729" w14:textId="64F0E001" w:rsidR="004F19FA" w:rsidRPr="00932833" w:rsidRDefault="004F19FA" w:rsidP="004F19FA">
      <w:pPr>
        <w:pStyle w:val="oancuaDanhsach"/>
        <w:numPr>
          <w:ilvl w:val="0"/>
          <w:numId w:val="40"/>
        </w:numPr>
      </w:pPr>
      <w:r>
        <w:t>Đấu trường (đặt cược thi đấu)</w:t>
      </w:r>
    </w:p>
    <w:p w14:paraId="5FA9C326" w14:textId="51036FE2" w:rsidR="00476B38" w:rsidRDefault="00B34199" w:rsidP="00B34199">
      <w:pPr>
        <w:pStyle w:val="u2"/>
      </w:pPr>
      <w:bookmarkStart w:id="15" w:name="_Toc27505130"/>
      <w:r>
        <w:lastRenderedPageBreak/>
        <w:t>Work Breakdown Structure</w:t>
      </w:r>
      <w:bookmarkEnd w:id="15"/>
    </w:p>
    <w:p w14:paraId="0BE82039" w14:textId="6C0DD1B2" w:rsidR="00476B38" w:rsidRPr="00476B38" w:rsidRDefault="003454AF" w:rsidP="00476B38">
      <w:r>
        <w:rPr>
          <w:noProof/>
        </w:rPr>
        <w:drawing>
          <wp:inline distT="0" distB="0" distL="0" distR="0" wp14:anchorId="69327D9E" wp14:editId="14984B46">
            <wp:extent cx="5867400" cy="49298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4728" cy="4935976"/>
                    </a:xfrm>
                    <a:prstGeom prst="rect">
                      <a:avLst/>
                    </a:prstGeom>
                  </pic:spPr>
                </pic:pic>
              </a:graphicData>
            </a:graphic>
          </wp:inline>
        </w:drawing>
      </w:r>
    </w:p>
    <w:p w14:paraId="7CB60D16" w14:textId="03950D08" w:rsidR="002814C8" w:rsidRDefault="002814C8" w:rsidP="00E31DB9">
      <w:pPr>
        <w:pStyle w:val="u2"/>
      </w:pPr>
      <w:bookmarkStart w:id="16" w:name="_Toc27505131"/>
      <w:r>
        <w:t>Ước lượng thời gian</w:t>
      </w:r>
      <w:bookmarkEnd w:id="16"/>
    </w:p>
    <w:p w14:paraId="0821A741" w14:textId="53479A83" w:rsidR="005F38CB" w:rsidRPr="005F38CB" w:rsidRDefault="005F38CB" w:rsidP="005F38CB">
      <w:r>
        <w:t>Dự án đóng gói trong 2 tháng:</w:t>
      </w:r>
    </w:p>
    <w:p w14:paraId="18EBAC5B" w14:textId="6FA1478A" w:rsidR="00476B38" w:rsidRPr="00476B38" w:rsidRDefault="005F38CB" w:rsidP="00476B38">
      <w:r>
        <w:rPr>
          <w:noProof/>
        </w:rPr>
        <w:drawing>
          <wp:inline distT="0" distB="0" distL="0" distR="0" wp14:anchorId="194270F2" wp14:editId="10C8D4B6">
            <wp:extent cx="5883482" cy="2667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8490" cy="2669270"/>
                    </a:xfrm>
                    <a:prstGeom prst="rect">
                      <a:avLst/>
                    </a:prstGeom>
                  </pic:spPr>
                </pic:pic>
              </a:graphicData>
            </a:graphic>
          </wp:inline>
        </w:drawing>
      </w:r>
    </w:p>
    <w:p w14:paraId="33628FB7" w14:textId="77777777" w:rsidR="00D466C7" w:rsidRDefault="002814C8" w:rsidP="00E31DB9">
      <w:pPr>
        <w:pStyle w:val="u2"/>
      </w:pPr>
      <w:bookmarkStart w:id="17" w:name="_Toc27505132"/>
      <w:r>
        <w:lastRenderedPageBreak/>
        <w:t>Ước lượng rủi ro</w:t>
      </w:r>
      <w:bookmarkEnd w:id="17"/>
    </w:p>
    <w:p w14:paraId="75BBC988" w14:textId="642A734F" w:rsidR="00D466C7" w:rsidRPr="00D466C7" w:rsidRDefault="005F38CB" w:rsidP="00D466C7">
      <w:r>
        <w:rPr>
          <w:noProof/>
        </w:rPr>
        <w:drawing>
          <wp:inline distT="0" distB="0" distL="0" distR="0" wp14:anchorId="4B968254" wp14:editId="0E8816D9">
            <wp:extent cx="5889401"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tl2.PNG"/>
                    <pic:cNvPicPr/>
                  </pic:nvPicPr>
                  <pic:blipFill>
                    <a:blip r:embed="rId16">
                      <a:extLst>
                        <a:ext uri="{28A0092B-C50C-407E-A947-70E740481C1C}">
                          <a14:useLocalDpi xmlns:a14="http://schemas.microsoft.com/office/drawing/2010/main" val="0"/>
                        </a:ext>
                      </a:extLst>
                    </a:blip>
                    <a:stretch>
                      <a:fillRect/>
                    </a:stretch>
                  </pic:blipFill>
                  <pic:spPr>
                    <a:xfrm>
                      <a:off x="0" y="0"/>
                      <a:ext cx="5892487" cy="1572449"/>
                    </a:xfrm>
                    <a:prstGeom prst="rect">
                      <a:avLst/>
                    </a:prstGeom>
                  </pic:spPr>
                </pic:pic>
              </a:graphicData>
            </a:graphic>
          </wp:inline>
        </w:drawing>
      </w:r>
    </w:p>
    <w:p w14:paraId="5532CC94" w14:textId="4F7211A5" w:rsidR="00E31DB9" w:rsidRDefault="00E31DB9" w:rsidP="00E31DB9">
      <w:pPr>
        <w:pStyle w:val="u1"/>
      </w:pPr>
      <w:bookmarkStart w:id="18" w:name="_Toc27505133"/>
      <w:r>
        <w:t>Ước lượng giá thành</w:t>
      </w:r>
      <w:bookmarkEnd w:id="18"/>
    </w:p>
    <w:p w14:paraId="44E85B20" w14:textId="3D2204E6" w:rsidR="003E6A70" w:rsidRPr="005F38CB" w:rsidRDefault="003E6A70" w:rsidP="003D6029">
      <w:pPr>
        <w:rPr>
          <w:iCs/>
        </w:rPr>
      </w:pPr>
      <w:r w:rsidRPr="005F38CB">
        <w:rPr>
          <w:iCs/>
        </w:rPr>
        <w:t>Chi phí phát triển  +  Chi phí kiểm thử</w:t>
      </w:r>
      <w:r w:rsidR="005F38CB">
        <w:rPr>
          <w:iCs/>
        </w:rPr>
        <w:t xml:space="preserve">: 50TriệuVND/1 tính năng ~ 300 </w:t>
      </w:r>
      <w:r w:rsidR="00E1525D">
        <w:rPr>
          <w:iCs/>
        </w:rPr>
        <w:t>t</w:t>
      </w:r>
      <w:r w:rsidR="005F38CB">
        <w:rPr>
          <w:iCs/>
        </w:rPr>
        <w:t>riệu</w:t>
      </w:r>
    </w:p>
    <w:p w14:paraId="5B12B085" w14:textId="4A4AB5FE" w:rsidR="003E6A70" w:rsidRPr="005F38CB" w:rsidRDefault="003E6A70" w:rsidP="003D6029">
      <w:pPr>
        <w:rPr>
          <w:iCs/>
        </w:rPr>
      </w:pPr>
      <w:r w:rsidRPr="005F38CB">
        <w:rPr>
          <w:iCs/>
        </w:rPr>
        <w:t>Chi phí vận hành</w:t>
      </w:r>
      <w:r w:rsidR="003C2146" w:rsidRPr="005F38CB">
        <w:rPr>
          <w:iCs/>
        </w:rPr>
        <w:t>, quản lý, hành chính</w:t>
      </w:r>
      <w:r w:rsidR="005F38CB">
        <w:rPr>
          <w:iCs/>
        </w:rPr>
        <w:t>: 50 triệu</w:t>
      </w:r>
    </w:p>
    <w:p w14:paraId="150ECCDC" w14:textId="11B2336D" w:rsidR="003C2146" w:rsidRPr="005F38CB" w:rsidRDefault="003C2146" w:rsidP="003D6029">
      <w:pPr>
        <w:rPr>
          <w:iCs/>
        </w:rPr>
      </w:pPr>
      <w:r w:rsidRPr="005F38CB">
        <w:rPr>
          <w:iCs/>
        </w:rPr>
        <w:t>Chi phí kính doanh, quảng cáo, tiếp thị</w:t>
      </w:r>
      <w:r w:rsidR="005F38CB">
        <w:rPr>
          <w:iCs/>
        </w:rPr>
        <w:t>: 100 triệu</w:t>
      </w:r>
    </w:p>
    <w:p w14:paraId="578C2CD0" w14:textId="2114E611" w:rsidR="00D65A38" w:rsidRPr="005F38CB" w:rsidRDefault="00D65A38" w:rsidP="00D65A38">
      <w:pPr>
        <w:pStyle w:val="u1"/>
      </w:pPr>
      <w:bookmarkStart w:id="19" w:name="_Toc27505134"/>
      <w:r w:rsidRPr="005F38CB">
        <w:t>Ước lượng chất lượng</w:t>
      </w:r>
      <w:bookmarkEnd w:id="19"/>
    </w:p>
    <w:p w14:paraId="32007B6F" w14:textId="507993D4" w:rsidR="00D65A38" w:rsidRPr="005F38CB" w:rsidRDefault="00FF6F60" w:rsidP="003D6029">
      <w:r w:rsidRPr="005F38CB">
        <w:t>Ước lượng số dòng code</w:t>
      </w:r>
      <w:r w:rsidR="00C37EF1">
        <w:t>: 15000</w:t>
      </w:r>
    </w:p>
    <w:p w14:paraId="49FE857A" w14:textId="292D63FA" w:rsidR="00FF6F60" w:rsidRPr="005F38CB" w:rsidRDefault="00FF6F60" w:rsidP="003D6029">
      <w:r w:rsidRPr="005F38CB">
        <w:t>Ước lượng số testcase</w:t>
      </w:r>
      <w:r w:rsidR="00C37EF1">
        <w:t>: 30</w:t>
      </w:r>
    </w:p>
    <w:p w14:paraId="22C571DC" w14:textId="2527112D" w:rsidR="00AE641A" w:rsidRPr="005F38CB" w:rsidRDefault="00AE641A" w:rsidP="003D6029">
      <w:pPr>
        <w:rPr>
          <w:lang w:val="fr-FR"/>
        </w:rPr>
      </w:pPr>
      <w:r w:rsidRPr="005F38CB">
        <w:rPr>
          <w:lang w:val="fr-FR"/>
        </w:rPr>
        <w:t>Qui định số dòng comment trên mỗi K</w:t>
      </w:r>
      <w:r w:rsidR="009D5FF7" w:rsidRPr="005F38CB">
        <w:rPr>
          <w:lang w:val="fr-FR"/>
        </w:rPr>
        <w:t>l</w:t>
      </w:r>
      <w:r w:rsidRPr="005F38CB">
        <w:rPr>
          <w:lang w:val="fr-FR"/>
        </w:rPr>
        <w:t>oc</w:t>
      </w:r>
      <w:r w:rsidR="00C37EF1">
        <w:rPr>
          <w:lang w:val="fr-FR"/>
        </w:rPr>
        <w:t> : 5</w:t>
      </w:r>
    </w:p>
    <w:p w14:paraId="2715EB7B" w14:textId="090A75FF" w:rsidR="009D5FF7" w:rsidRPr="005F38CB" w:rsidRDefault="009D5FF7" w:rsidP="003D6029">
      <w:pPr>
        <w:rPr>
          <w:lang w:val="fr-FR"/>
        </w:rPr>
      </w:pPr>
      <w:r w:rsidRPr="005F38CB">
        <w:rPr>
          <w:lang w:val="fr-FR"/>
        </w:rPr>
        <w:t>Qui định về số unit test, automation test</w:t>
      </w:r>
      <w:r w:rsidR="00C37EF1">
        <w:rPr>
          <w:lang w:val="fr-FR"/>
        </w:rPr>
        <w:t> : 45</w:t>
      </w:r>
    </w:p>
    <w:p w14:paraId="6C4B20CD" w14:textId="46A1E73E" w:rsidR="00DE0787" w:rsidRDefault="00DE0787" w:rsidP="00DE0787">
      <w:pPr>
        <w:pStyle w:val="u1"/>
      </w:pPr>
      <w:bookmarkStart w:id="20" w:name="_Toc27505135"/>
      <w:r>
        <w:t>Phân tích thiết kế</w:t>
      </w:r>
      <w:bookmarkEnd w:id="20"/>
      <w:r>
        <w:t xml:space="preserve"> </w:t>
      </w:r>
    </w:p>
    <w:p w14:paraId="4870C85E" w14:textId="05698BF9" w:rsidR="003F1120" w:rsidRDefault="003F1120" w:rsidP="003F1120">
      <w:pPr>
        <w:pStyle w:val="u2"/>
        <w:rPr>
          <w:lang w:eastAsia="en-US" w:bidi="ar-SA"/>
        </w:rPr>
      </w:pPr>
      <w:bookmarkStart w:id="21" w:name="_Toc27505136"/>
      <w:r w:rsidRPr="003F1120">
        <w:rPr>
          <w:lang w:eastAsia="en-US" w:bidi="ar-SA"/>
        </w:rPr>
        <w:t>Mô hình tích hợp phần cứng/phần mềm</w:t>
      </w:r>
      <w:bookmarkEnd w:id="21"/>
    </w:p>
    <w:p w14:paraId="29C398E3" w14:textId="3509A8B0" w:rsidR="003F1120" w:rsidRDefault="003F1120" w:rsidP="003F1120">
      <w:pPr>
        <w:pStyle w:val="u2"/>
        <w:rPr>
          <w:lang w:eastAsia="en-US" w:bidi="ar-SA"/>
        </w:rPr>
      </w:pPr>
      <w:bookmarkStart w:id="22" w:name="_Toc27505137"/>
      <w:r w:rsidRPr="003F1120">
        <w:rPr>
          <w:lang w:eastAsia="en-US" w:bidi="ar-SA"/>
        </w:rPr>
        <w:t>Giao diện</w:t>
      </w:r>
      <w:bookmarkEnd w:id="22"/>
    </w:p>
    <w:p w14:paraId="4E99339D" w14:textId="668D0DD5" w:rsidR="00796F5C" w:rsidRPr="00796F5C" w:rsidRDefault="00796F5C" w:rsidP="00796F5C">
      <w:pPr>
        <w:rPr>
          <w:lang w:eastAsia="en-US" w:bidi="ar-SA"/>
        </w:rPr>
      </w:pPr>
      <w:r>
        <w:rPr>
          <w:lang w:eastAsia="en-US" w:bidi="ar-SA"/>
        </w:rPr>
        <w:t>Trang đăng nhập</w:t>
      </w:r>
    </w:p>
    <w:p w14:paraId="7F61B5B7" w14:textId="4C588017" w:rsidR="00796F5C" w:rsidRDefault="00796F5C" w:rsidP="00796F5C">
      <w:pPr>
        <w:rPr>
          <w:lang w:eastAsia="en-US" w:bidi="ar-SA"/>
        </w:rPr>
      </w:pPr>
      <w:r w:rsidRPr="00796F5C">
        <w:rPr>
          <w:lang w:eastAsia="en-US" w:bidi="ar-SA"/>
        </w:rPr>
        <w:drawing>
          <wp:inline distT="0" distB="0" distL="0" distR="0" wp14:anchorId="22BFBF8D" wp14:editId="4820FFFF">
            <wp:extent cx="5575300" cy="242443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424430"/>
                    </a:xfrm>
                    <a:prstGeom prst="rect">
                      <a:avLst/>
                    </a:prstGeom>
                  </pic:spPr>
                </pic:pic>
              </a:graphicData>
            </a:graphic>
          </wp:inline>
        </w:drawing>
      </w:r>
    </w:p>
    <w:p w14:paraId="7A36D8C7" w14:textId="78934B70" w:rsidR="00796F5C" w:rsidRDefault="00796F5C" w:rsidP="00796F5C">
      <w:pPr>
        <w:rPr>
          <w:lang w:eastAsia="en-US" w:bidi="ar-SA"/>
        </w:rPr>
      </w:pPr>
    </w:p>
    <w:p w14:paraId="14DC8124" w14:textId="77777777" w:rsidR="00C37EF1" w:rsidRDefault="00C37EF1" w:rsidP="00796F5C">
      <w:pPr>
        <w:rPr>
          <w:lang w:eastAsia="en-US" w:bidi="ar-SA"/>
        </w:rPr>
      </w:pPr>
    </w:p>
    <w:p w14:paraId="45C1FFB9" w14:textId="18912F9E" w:rsidR="00796F5C" w:rsidRDefault="00C37EF1" w:rsidP="00796F5C">
      <w:pPr>
        <w:rPr>
          <w:lang w:eastAsia="en-US" w:bidi="ar-SA"/>
        </w:rPr>
      </w:pPr>
      <w:r>
        <w:rPr>
          <w:lang w:eastAsia="en-US" w:bidi="ar-SA"/>
        </w:rPr>
        <w:t xml:space="preserve">- </w:t>
      </w:r>
      <w:r w:rsidR="00796F5C">
        <w:rPr>
          <w:lang w:eastAsia="en-US" w:bidi="ar-SA"/>
        </w:rPr>
        <w:t>Trang đăng ký tài khoản</w:t>
      </w:r>
    </w:p>
    <w:p w14:paraId="27C9B91A" w14:textId="35A4606B" w:rsidR="00796F5C" w:rsidRDefault="00796F5C" w:rsidP="00796F5C">
      <w:pPr>
        <w:rPr>
          <w:lang w:eastAsia="en-US" w:bidi="ar-SA"/>
        </w:rPr>
      </w:pPr>
      <w:r w:rsidRPr="00796F5C">
        <w:rPr>
          <w:lang w:eastAsia="en-US" w:bidi="ar-SA"/>
        </w:rPr>
        <w:drawing>
          <wp:inline distT="0" distB="0" distL="0" distR="0" wp14:anchorId="32EE2073" wp14:editId="2A9BCA15">
            <wp:extent cx="5575300" cy="244094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440940"/>
                    </a:xfrm>
                    <a:prstGeom prst="rect">
                      <a:avLst/>
                    </a:prstGeom>
                  </pic:spPr>
                </pic:pic>
              </a:graphicData>
            </a:graphic>
          </wp:inline>
        </w:drawing>
      </w:r>
    </w:p>
    <w:p w14:paraId="7E13CC13" w14:textId="6E5D124C" w:rsidR="00796F5C" w:rsidRDefault="00796F5C" w:rsidP="00796F5C">
      <w:pPr>
        <w:rPr>
          <w:lang w:eastAsia="en-US" w:bidi="ar-SA"/>
        </w:rPr>
      </w:pPr>
    </w:p>
    <w:p w14:paraId="0B471E66" w14:textId="77777777" w:rsidR="00C37EF1" w:rsidRDefault="00C37EF1" w:rsidP="00796F5C">
      <w:pPr>
        <w:rPr>
          <w:lang w:eastAsia="en-US" w:bidi="ar-SA"/>
        </w:rPr>
      </w:pPr>
    </w:p>
    <w:p w14:paraId="0393DB02" w14:textId="6A52F327" w:rsidR="00796F5C" w:rsidRDefault="00C37EF1" w:rsidP="00796F5C">
      <w:pPr>
        <w:rPr>
          <w:lang w:eastAsia="en-US" w:bidi="ar-SA"/>
        </w:rPr>
      </w:pPr>
      <w:r>
        <w:rPr>
          <w:lang w:eastAsia="en-US" w:bidi="ar-SA"/>
        </w:rPr>
        <w:t>-</w:t>
      </w:r>
      <w:r w:rsidR="00796F5C">
        <w:rPr>
          <w:lang w:eastAsia="en-US" w:bidi="ar-SA"/>
        </w:rPr>
        <w:t>Chơi game chính</w:t>
      </w:r>
    </w:p>
    <w:p w14:paraId="0C533EFE" w14:textId="7DA8AE40" w:rsidR="00796F5C" w:rsidRDefault="00796F5C" w:rsidP="00796F5C">
      <w:pPr>
        <w:rPr>
          <w:lang w:eastAsia="en-US" w:bidi="ar-SA"/>
        </w:rPr>
      </w:pPr>
      <w:r w:rsidRPr="00796F5C">
        <w:rPr>
          <w:lang w:eastAsia="en-US" w:bidi="ar-SA"/>
        </w:rPr>
        <w:drawing>
          <wp:inline distT="0" distB="0" distL="0" distR="0" wp14:anchorId="6B658614" wp14:editId="6EF9BBDB">
            <wp:extent cx="5575300" cy="2863215"/>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863215"/>
                    </a:xfrm>
                    <a:prstGeom prst="rect">
                      <a:avLst/>
                    </a:prstGeom>
                  </pic:spPr>
                </pic:pic>
              </a:graphicData>
            </a:graphic>
          </wp:inline>
        </w:drawing>
      </w:r>
    </w:p>
    <w:p w14:paraId="4B31CA74" w14:textId="50515FEB" w:rsidR="00796F5C" w:rsidRDefault="00796F5C" w:rsidP="00796F5C">
      <w:pPr>
        <w:rPr>
          <w:lang w:eastAsia="en-US" w:bidi="ar-SA"/>
        </w:rPr>
      </w:pPr>
    </w:p>
    <w:p w14:paraId="5D9EBA77" w14:textId="77777777" w:rsidR="00796F5C" w:rsidRDefault="00796F5C" w:rsidP="00796F5C">
      <w:pPr>
        <w:rPr>
          <w:lang w:eastAsia="en-US" w:bidi="ar-SA"/>
        </w:rPr>
      </w:pPr>
    </w:p>
    <w:p w14:paraId="7CC1C2F2" w14:textId="77777777" w:rsidR="00796F5C" w:rsidRDefault="00796F5C" w:rsidP="00796F5C">
      <w:pPr>
        <w:rPr>
          <w:lang w:eastAsia="en-US" w:bidi="ar-SA"/>
        </w:rPr>
      </w:pPr>
    </w:p>
    <w:p w14:paraId="098FE07A" w14:textId="77777777" w:rsidR="00796F5C" w:rsidRDefault="00796F5C" w:rsidP="00796F5C">
      <w:pPr>
        <w:rPr>
          <w:lang w:eastAsia="en-US" w:bidi="ar-SA"/>
        </w:rPr>
      </w:pPr>
    </w:p>
    <w:p w14:paraId="6AF0FCAA" w14:textId="77777777" w:rsidR="00796F5C" w:rsidRDefault="00796F5C" w:rsidP="00796F5C">
      <w:pPr>
        <w:rPr>
          <w:lang w:eastAsia="en-US" w:bidi="ar-SA"/>
        </w:rPr>
      </w:pPr>
    </w:p>
    <w:p w14:paraId="1135D935" w14:textId="77777777" w:rsidR="00796F5C" w:rsidRDefault="00796F5C" w:rsidP="00796F5C">
      <w:pPr>
        <w:rPr>
          <w:lang w:eastAsia="en-US" w:bidi="ar-SA"/>
        </w:rPr>
      </w:pPr>
    </w:p>
    <w:p w14:paraId="2D8B2BF6" w14:textId="77777777" w:rsidR="00796F5C" w:rsidRDefault="00796F5C" w:rsidP="00796F5C">
      <w:pPr>
        <w:rPr>
          <w:lang w:eastAsia="en-US" w:bidi="ar-SA"/>
        </w:rPr>
      </w:pPr>
    </w:p>
    <w:p w14:paraId="702A4544" w14:textId="77777777" w:rsidR="00796F5C" w:rsidRDefault="00796F5C" w:rsidP="00796F5C">
      <w:pPr>
        <w:rPr>
          <w:lang w:eastAsia="en-US" w:bidi="ar-SA"/>
        </w:rPr>
      </w:pPr>
    </w:p>
    <w:p w14:paraId="201D49A9" w14:textId="77777777" w:rsidR="00796F5C" w:rsidRDefault="00796F5C" w:rsidP="00796F5C">
      <w:pPr>
        <w:rPr>
          <w:lang w:eastAsia="en-US" w:bidi="ar-SA"/>
        </w:rPr>
      </w:pPr>
    </w:p>
    <w:p w14:paraId="6C3B3F5C" w14:textId="77777777" w:rsidR="00796F5C" w:rsidRDefault="00796F5C" w:rsidP="00796F5C">
      <w:pPr>
        <w:rPr>
          <w:lang w:eastAsia="en-US" w:bidi="ar-SA"/>
        </w:rPr>
      </w:pPr>
    </w:p>
    <w:p w14:paraId="23A6CB5D" w14:textId="77777777" w:rsidR="00796F5C" w:rsidRDefault="00796F5C" w:rsidP="00796F5C">
      <w:pPr>
        <w:rPr>
          <w:lang w:eastAsia="en-US" w:bidi="ar-SA"/>
        </w:rPr>
      </w:pPr>
    </w:p>
    <w:p w14:paraId="5CD99C60" w14:textId="4265F2DD" w:rsidR="00796F5C" w:rsidRDefault="00C37EF1" w:rsidP="00796F5C">
      <w:pPr>
        <w:rPr>
          <w:lang w:eastAsia="en-US" w:bidi="ar-SA"/>
        </w:rPr>
      </w:pPr>
      <w:r>
        <w:rPr>
          <w:lang w:eastAsia="en-US" w:bidi="ar-SA"/>
        </w:rPr>
        <w:t>-</w:t>
      </w:r>
      <w:r w:rsidR="00796F5C">
        <w:rPr>
          <w:lang w:eastAsia="en-US" w:bidi="ar-SA"/>
        </w:rPr>
        <w:t>Bảng xếp hạng điểm cao</w:t>
      </w:r>
    </w:p>
    <w:p w14:paraId="59E24149" w14:textId="0BC4A27A" w:rsidR="00796F5C" w:rsidRPr="00796F5C" w:rsidRDefault="00796F5C" w:rsidP="00796F5C">
      <w:pPr>
        <w:rPr>
          <w:lang w:eastAsia="en-US" w:bidi="ar-SA"/>
        </w:rPr>
      </w:pPr>
      <w:r w:rsidRPr="00796F5C">
        <w:rPr>
          <w:lang w:eastAsia="en-US" w:bidi="ar-SA"/>
        </w:rPr>
        <w:drawing>
          <wp:inline distT="0" distB="0" distL="0" distR="0" wp14:anchorId="1199DE31" wp14:editId="09CF2793">
            <wp:extent cx="5575300" cy="2409190"/>
            <wp:effectExtent l="0" t="0" r="635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409190"/>
                    </a:xfrm>
                    <a:prstGeom prst="rect">
                      <a:avLst/>
                    </a:prstGeom>
                  </pic:spPr>
                </pic:pic>
              </a:graphicData>
            </a:graphic>
          </wp:inline>
        </w:drawing>
      </w:r>
    </w:p>
    <w:p w14:paraId="4FCD1508" w14:textId="2ADCAFCF" w:rsidR="003F1120" w:rsidRDefault="003F1120" w:rsidP="003F1120">
      <w:pPr>
        <w:pStyle w:val="u2"/>
        <w:rPr>
          <w:lang w:eastAsia="en-US" w:bidi="ar-SA"/>
        </w:rPr>
      </w:pPr>
      <w:bookmarkStart w:id="23" w:name="_Toc27505138"/>
      <w:r w:rsidRPr="003F1120">
        <w:rPr>
          <w:lang w:eastAsia="en-US" w:bidi="ar-SA"/>
        </w:rPr>
        <w:t>Cơ sở dữ liệu</w:t>
      </w:r>
      <w:bookmarkEnd w:id="23"/>
    </w:p>
    <w:p w14:paraId="6F5170D6" w14:textId="5C969849" w:rsidR="005F38CB" w:rsidRPr="005F38CB" w:rsidRDefault="005F38CB" w:rsidP="005F38CB">
      <w:pPr>
        <w:rPr>
          <w:lang w:eastAsia="en-US" w:bidi="ar-SA"/>
        </w:rPr>
      </w:pPr>
      <w:r>
        <w:rPr>
          <w:lang w:eastAsia="en-US" w:bidi="ar-SA"/>
        </w:rPr>
        <w:t>SQL Server</w:t>
      </w:r>
    </w:p>
    <w:p w14:paraId="09ACA236" w14:textId="77777777" w:rsidR="003F1120" w:rsidRPr="003F1120" w:rsidRDefault="003F1120" w:rsidP="003F1120">
      <w:pPr>
        <w:pStyle w:val="u2"/>
        <w:rPr>
          <w:lang w:eastAsia="en-US" w:bidi="ar-SA"/>
        </w:rPr>
      </w:pPr>
      <w:bookmarkStart w:id="24" w:name="_Toc27505139"/>
      <w:r w:rsidRPr="003F1120">
        <w:rPr>
          <w:lang w:eastAsia="en-US" w:bidi="ar-SA"/>
        </w:rPr>
        <w:t>Mạng</w:t>
      </w:r>
      <w:bookmarkEnd w:id="24"/>
    </w:p>
    <w:p w14:paraId="732EE1EB" w14:textId="4D6340C4" w:rsidR="009D290A" w:rsidRDefault="009D290A" w:rsidP="005E2D65">
      <w:pPr>
        <w:pStyle w:val="u1"/>
      </w:pPr>
      <w:bookmarkStart w:id="25" w:name="_Toc27505140"/>
      <w:r>
        <w:t>Giám sát dự án</w:t>
      </w:r>
      <w:bookmarkEnd w:id="25"/>
    </w:p>
    <w:p w14:paraId="36610AD8" w14:textId="10D1CC69" w:rsidR="00F45E06" w:rsidRDefault="00F45E06" w:rsidP="00F45E06">
      <w:pPr>
        <w:pStyle w:val="u2"/>
      </w:pPr>
      <w:bookmarkStart w:id="26" w:name="_Toc27505141"/>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9643199" w:rsidR="00667DD5" w:rsidRDefault="003A3FFF" w:rsidP="00E1525D">
      <w:pPr>
        <w:pStyle w:val="oancuaDanhsach"/>
        <w:tabs>
          <w:tab w:val="right" w:leader="dot" w:pos="8780"/>
        </w:tabs>
        <w:ind w:left="720"/>
      </w:pPr>
      <w:r>
        <w:t>Nhóm quản lý sẽ trả lời thế nào</w:t>
      </w:r>
      <w:r w:rsidR="00667DD5">
        <w:t>:</w:t>
      </w:r>
      <w:r w:rsidR="00031C88">
        <w:t xml:space="preserve"> </w:t>
      </w:r>
      <w:r w:rsidR="00E1525D">
        <w:t>Chúng tôi đã sắp xếp thời gian hai bên gặp nhau 2 tuần/lần để có thể trao đổi, thống nhất, bên cạnh đó chúng ta có thể trao đổi qua email, hay các kênh khác như skype,facebook,… nếu cần thiết và trong trường hợp cấp bên anh cần trao đổi trực tiếp chúng tôi luôn sẵn sàng và sắp xếp được.</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2117895F" w:rsidR="00667DD5" w:rsidRDefault="00667DD5" w:rsidP="00E1525D">
      <w:pPr>
        <w:pStyle w:val="oancuaDanhsach"/>
        <w:tabs>
          <w:tab w:val="right" w:leader="dot" w:pos="8780"/>
        </w:tabs>
        <w:ind w:left="720"/>
      </w:pPr>
      <w:r>
        <w:t>Nhóm quản lý sẽ trả lời thế nào:</w:t>
      </w:r>
      <w:r w:rsidR="00E1525D">
        <w:t xml:space="preserve"> Ồ!! App game này chúng tôi xây dựng phù hợp cho Windown 7 trở lên, nhưng không sao nếu chỉ một máy của Xếp anh chúng tôi có thể hỗ trợ nâng cấp Windown cho máy tính ông ấy, tuy nhiên nếu nhiều máy tính chắc sẽ phát sinh thêm một ít chi phí.</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7B7DC3E5" w:rsidR="00460E60" w:rsidRPr="003A3FFF" w:rsidRDefault="00460E60" w:rsidP="00E1525D">
      <w:pPr>
        <w:pStyle w:val="oancuaDanhsach"/>
        <w:tabs>
          <w:tab w:val="right" w:leader="dot" w:pos="8780"/>
        </w:tabs>
        <w:ind w:left="720"/>
      </w:pPr>
      <w:r>
        <w:t>Nhóm quản lý sẽ trả lời thế nào:</w:t>
      </w:r>
      <w:r w:rsidR="00E1525D">
        <w:t xml:space="preserve"> Dự án phát triển phần mềm này giá 100 triệu là chưa bao gồm VAT nhé ạ! Nếu tính VAT 10% nữa thì giá sẽ rơi vào tầm 110 triệu đấy.</w:t>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7" w:name="_Toc27505142"/>
      <w:r>
        <w:lastRenderedPageBreak/>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8" w:name="_Toc27505143"/>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4A82D0CA" w14:textId="77777777" w:rsidR="00796F5C" w:rsidRDefault="00DD4BB4" w:rsidP="006A739D">
      <w:pPr>
        <w:pStyle w:val="oancuaDanhsach"/>
        <w:numPr>
          <w:ilvl w:val="0"/>
          <w:numId w:val="37"/>
        </w:numPr>
      </w:pPr>
      <w:r>
        <w:t>Số commit của mỗi người</w:t>
      </w:r>
      <w:r w:rsidR="00796F5C">
        <w:t>:</w:t>
      </w:r>
    </w:p>
    <w:p w14:paraId="4E87D987" w14:textId="5D25EAE7" w:rsidR="00796F5C" w:rsidRDefault="00796F5C" w:rsidP="00796F5C">
      <w:pPr>
        <w:pStyle w:val="oancuaDanhsach"/>
        <w:ind w:left="720"/>
      </w:pPr>
      <w:r>
        <w:t>Kiên: 26</w:t>
      </w:r>
    </w:p>
    <w:p w14:paraId="2E646AEC" w14:textId="312D8DCC" w:rsidR="006A739D" w:rsidRDefault="00796F5C" w:rsidP="00796F5C">
      <w:pPr>
        <w:pStyle w:val="oancuaDanhsach"/>
        <w:ind w:left="720"/>
      </w:pPr>
      <w:r>
        <w:t>Tiến: 26</w:t>
      </w:r>
    </w:p>
    <w:p w14:paraId="06E3DE0E" w14:textId="3A10E2A0" w:rsidR="00DD4BB4" w:rsidRDefault="00DD4BB4" w:rsidP="006A739D">
      <w:pPr>
        <w:pStyle w:val="oancuaDanhsach"/>
        <w:numPr>
          <w:ilvl w:val="0"/>
          <w:numId w:val="37"/>
        </w:numPr>
      </w:pPr>
      <w:r>
        <w:t>Phân bố commit của dự án (sáng chiều đêm…)</w:t>
      </w:r>
    </w:p>
    <w:p w14:paraId="34D2EF2A" w14:textId="7B642456" w:rsidR="00DD4BB4" w:rsidRDefault="000E5F9F" w:rsidP="006A739D">
      <w:pPr>
        <w:pStyle w:val="oancuaDanhsach"/>
        <w:numPr>
          <w:ilvl w:val="0"/>
          <w:numId w:val="37"/>
        </w:numPr>
      </w:pPr>
      <w:r>
        <w:t xml:space="preserve">Số </w:t>
      </w:r>
      <w:r w:rsidR="001C5DD1">
        <w:t xml:space="preserve">dòng lệnh bị </w:t>
      </w:r>
      <w:r>
        <w:t>thay đổi</w:t>
      </w:r>
      <w:r w:rsidR="00796F5C">
        <w:t>:</w:t>
      </w:r>
      <w:r w:rsidR="00C37EF1">
        <w:t>1316</w:t>
      </w:r>
    </w:p>
    <w:p w14:paraId="363052BB" w14:textId="05E08A7F" w:rsidR="00DC5E3B" w:rsidRDefault="00DC5E3B" w:rsidP="006A739D">
      <w:pPr>
        <w:pStyle w:val="oancuaDanhsach"/>
        <w:numPr>
          <w:ilvl w:val="0"/>
          <w:numId w:val="37"/>
        </w:numPr>
      </w:pPr>
      <w:r w:rsidRPr="00DC5E3B">
        <w:t>Sơ đồ các branch được t</w:t>
      </w:r>
      <w:r>
        <w:t>ạo ra</w:t>
      </w:r>
      <w:r w:rsidR="00796F5C">
        <w:t>: 3</w:t>
      </w:r>
    </w:p>
    <w:p w14:paraId="658CE6F7" w14:textId="28A6806A" w:rsidR="000F7EFC" w:rsidRPr="000F7EFC" w:rsidRDefault="000F7EFC" w:rsidP="000F7EFC">
      <w:pPr>
        <w:pStyle w:val="oancuaDanhsach"/>
        <w:numPr>
          <w:ilvl w:val="0"/>
          <w:numId w:val="37"/>
        </w:numPr>
      </w:pPr>
      <w:r w:rsidRPr="000F7EFC">
        <w:t>Số dòng lệnh của dự</w:t>
      </w:r>
      <w:r>
        <w:t xml:space="preserve"> án</w:t>
      </w:r>
      <w:r w:rsidR="00796F5C">
        <w:t>:</w:t>
      </w:r>
      <w:r w:rsidR="00C37EF1">
        <w:t>14</w:t>
      </w:r>
      <w:bookmarkStart w:id="29" w:name="_GoBack"/>
      <w:bookmarkEnd w:id="29"/>
      <w:r w:rsidR="00C37EF1">
        <w:t>012</w:t>
      </w:r>
    </w:p>
    <w:p w14:paraId="071A5D9D" w14:textId="006A1283" w:rsidR="00D1020B" w:rsidRPr="00D1020B" w:rsidRDefault="00D1020B" w:rsidP="00D1020B">
      <w:pPr>
        <w:pStyle w:val="u2"/>
      </w:pPr>
      <w:bookmarkStart w:id="30" w:name="_Toc27505144"/>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7874ECC2"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38ABCAB5" w14:textId="6B4E3E16" w:rsidR="00C37EF1" w:rsidRDefault="00C37EF1" w:rsidP="00C37EF1">
      <w:pPr>
        <w:pStyle w:val="oancuaDanhsach"/>
        <w:ind w:left="720"/>
      </w:pPr>
      <w:r>
        <w:t>Số task đã hoàn tành:12</w:t>
      </w:r>
    </w:p>
    <w:p w14:paraId="33B0D39F" w14:textId="5D23E68D" w:rsidR="00C37EF1" w:rsidRDefault="00C37EF1" w:rsidP="00C37EF1">
      <w:pPr>
        <w:pStyle w:val="oancuaDanhsach"/>
        <w:ind w:left="720"/>
      </w:pPr>
      <w:r>
        <w:t>Số task chưa hoàn thành: 7</w:t>
      </w:r>
    </w:p>
    <w:p w14:paraId="4550980C" w14:textId="637B3009" w:rsidR="00C37EF1" w:rsidRDefault="00C37EF1" w:rsidP="00C37EF1">
      <w:pPr>
        <w:pStyle w:val="oancuaDanhsach"/>
        <w:ind w:left="720"/>
      </w:pPr>
      <w:r>
        <w:t>Số task muộn: 0</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7505145"/>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3A17F" w14:textId="77777777" w:rsidR="00CF2F1E" w:rsidRDefault="00CF2F1E">
      <w:r>
        <w:separator/>
      </w:r>
    </w:p>
    <w:p w14:paraId="71D74DE4" w14:textId="77777777" w:rsidR="00CF2F1E" w:rsidRDefault="00CF2F1E"/>
  </w:endnote>
  <w:endnote w:type="continuationSeparator" w:id="0">
    <w:p w14:paraId="40DC623E" w14:textId="77777777" w:rsidR="00CF2F1E" w:rsidRDefault="00CF2F1E">
      <w:r>
        <w:continuationSeparator/>
      </w:r>
    </w:p>
    <w:p w14:paraId="61B1B811" w14:textId="77777777" w:rsidR="00CF2F1E" w:rsidRDefault="00CF2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451374"/>
      <w:docPartObj>
        <w:docPartGallery w:val="Page Numbers (Bottom of Page)"/>
        <w:docPartUnique/>
      </w:docPartObj>
    </w:sdtPr>
    <w:sdtEndPr>
      <w:rPr>
        <w:noProof/>
      </w:rPr>
    </w:sdtEndPr>
    <w:sdtContent>
      <w:p w14:paraId="7A9A16CD" w14:textId="64AC1286" w:rsidR="00A40CD9" w:rsidRDefault="00A40CD9">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5EE27ED2" w14:textId="4C0F1B60" w:rsidR="00A40CD9" w:rsidRPr="009A57EC" w:rsidRDefault="00A40CD9" w:rsidP="00445936">
    <w:pPr>
      <w:pStyle w:val="Chntrang"/>
      <w:pBdr>
        <w:top w:val="single" w:sz="8" w:space="1" w:color="365F91"/>
      </w:pBdr>
      <w:tabs>
        <w:tab w:val="right" w:pos="8757"/>
      </w:tabs>
      <w:rPr>
        <w:i/>
        <w:color w:val="951B13"/>
        <w:lang w:eastAsia="ar-SA" w:bidi="ar-S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66134F0E" w:rsidR="00A40CD9" w:rsidRPr="00932976" w:rsidRDefault="00A40CD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w:t>
    </w:r>
    <w:r w:rsidRPr="00AA0DD6">
      <w:rPr>
        <w:i/>
        <w:color w:val="003366"/>
      </w:rPr>
      <w:t xml:space="preserve"> Building, </w:t>
    </w:r>
    <w:r>
      <w:rPr>
        <w:i/>
        <w:color w:val="003366"/>
      </w:rPr>
      <w:t>HUST</w:t>
    </w:r>
  </w:p>
  <w:p w14:paraId="43981AA0" w14:textId="313A2843" w:rsidR="00A40CD9" w:rsidRPr="00932976" w:rsidRDefault="00A40CD9" w:rsidP="00033D8B">
    <w:pPr>
      <w:pStyle w:val="Chntrang"/>
      <w:tabs>
        <w:tab w:val="left" w:pos="990"/>
      </w:tabs>
      <w:rPr>
        <w:i/>
        <w:color w:val="003366"/>
      </w:rPr>
    </w:pPr>
    <w:r>
      <w:rPr>
        <w:i/>
        <w:color w:val="003366"/>
      </w:rPr>
      <w:t>Tel</w:t>
    </w:r>
    <w:r w:rsidRPr="00932976">
      <w:rPr>
        <w:i/>
        <w:color w:val="003366"/>
      </w:rPr>
      <w:tab/>
      <w:t xml:space="preserve">: </w:t>
    </w:r>
    <w:r>
      <w:rPr>
        <w:i/>
        <w:color w:val="003366"/>
      </w:rPr>
      <w:t>0974261223</w:t>
    </w:r>
  </w:p>
  <w:p w14:paraId="3D4256F9" w14:textId="57CB25D8" w:rsidR="00A40CD9" w:rsidRDefault="00A40CD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A40CD9" w:rsidRDefault="00A40CD9">
    <w:pPr>
      <w:pStyle w:val="Chntrang"/>
      <w:rPr>
        <w:i/>
        <w:color w:val="003366"/>
      </w:rPr>
    </w:pPr>
  </w:p>
  <w:p w14:paraId="2B3DBBFD" w14:textId="77777777" w:rsidR="00A40CD9" w:rsidRDefault="00A40CD9">
    <w:pPr>
      <w:pStyle w:val="Chntrang"/>
      <w:rPr>
        <w:i/>
        <w:color w:val="003366"/>
      </w:rPr>
    </w:pPr>
  </w:p>
  <w:p w14:paraId="7A61AF73" w14:textId="77777777" w:rsidR="00A40CD9" w:rsidRPr="00932976" w:rsidRDefault="00A40CD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0CD9" w:rsidRDefault="00A40CD9"/>
  <w:p w14:paraId="7F403060" w14:textId="77777777" w:rsidR="00A40CD9" w:rsidRDefault="00A40C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0CD9" w:rsidRPr="001022FF" w:rsidRDefault="00A40CD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0CD9" w:rsidRDefault="00A40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72439" w14:textId="77777777" w:rsidR="00CF2F1E" w:rsidRDefault="00CF2F1E">
      <w:r>
        <w:separator/>
      </w:r>
    </w:p>
    <w:p w14:paraId="01D58404" w14:textId="77777777" w:rsidR="00CF2F1E" w:rsidRDefault="00CF2F1E"/>
  </w:footnote>
  <w:footnote w:type="continuationSeparator" w:id="0">
    <w:p w14:paraId="74F8D811" w14:textId="77777777" w:rsidR="00CF2F1E" w:rsidRDefault="00CF2F1E">
      <w:r>
        <w:continuationSeparator/>
      </w:r>
    </w:p>
    <w:p w14:paraId="0985FC70" w14:textId="77777777" w:rsidR="00CF2F1E" w:rsidRDefault="00CF2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44A5E73" w:rsidR="00A40CD9" w:rsidRPr="009A57EC" w:rsidRDefault="00A40CD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0CD9" w:rsidRDefault="00A40C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9B50D0F" w:rsidR="00A40CD9" w:rsidRPr="00AB15C8" w:rsidRDefault="00A40CD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" fillcolor="white [3201]" strokeweight=".5pt">
              <v:textbox style="mso-fit-shape-to-text:t">
                <w:txbxContent>
                  <w:p w14:paraId="515FC764" w14:textId="5BE6CA3F" w:rsidR="00A40CD9" w:rsidRPr="00D51159" w:rsidRDefault="005C23C2" w:rsidP="00D51159">
                    <w:pPr>
                      <w:rPr>
                        <w:b/>
                        <w:i/>
                        <w:color w:val="C00000"/>
                        <w:sz w:val="16"/>
                      </w:rPr>
                    </w:pPr>
                    <w:r>
                      <w:rPr>
                        <w:b/>
                        <w:i/>
                        <w:noProof/>
                        <w:color w:val="C00000"/>
                        <w:sz w:val="16"/>
                      </w:rPr>
                      <w:drawing>
                        <wp:inline distT="0" distB="0" distL="0" distR="0" wp14:anchorId="4DE880F0" wp14:editId="198C6978">
                          <wp:extent cx="514350" cy="432054"/>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24" cy="436317"/>
                                  </a:xfrm>
                                  <a:prstGeom prst="rect">
                                    <a:avLst/>
                                  </a:prstGeom>
                                  <a:noFill/>
                                  <a:ln>
                                    <a:noFill/>
                                  </a:ln>
                                </pic:spPr>
                              </pic:pic>
                            </a:graphicData>
                          </a:graphic>
                        </wp:inline>
                      </w:drawing>
                    </w:r>
                  </w:p>
                </w:txbxContent>
              </v:textbox>
              <w10:wrap anchorx="margin"/>
            </v:shape>
          </w:pict>
        </mc:Fallback>
      </mc:AlternateContent>
    </w:r>
    <w:r w:rsidRPr="00AB15C8">
      <w:rPr>
        <w:i/>
        <w:color w:val="C00000"/>
        <w:lang w:eastAsia="ar-SA" w:bidi="ar-SA"/>
      </w:rPr>
      <w:tab/>
    </w:r>
    <w:r>
      <w:rPr>
        <w:i/>
        <w:color w:val="C00000"/>
        <w:lang w:eastAsia="ar-SA" w:bidi="ar-SA"/>
      </w:rPr>
      <w:t>SODOKU TK</w:t>
    </w:r>
  </w:p>
  <w:p w14:paraId="3C989147" w14:textId="77777777" w:rsidR="00A40CD9" w:rsidRDefault="00A40C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0CD9" w:rsidRDefault="00A40C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5F86CDF"/>
    <w:multiLevelType w:val="hybridMultilevel"/>
    <w:tmpl w:val="C5D2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7D6461"/>
    <w:multiLevelType w:val="hybridMultilevel"/>
    <w:tmpl w:val="56A8F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2D06D1A"/>
    <w:multiLevelType w:val="hybridMultilevel"/>
    <w:tmpl w:val="913E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FE4295"/>
    <w:multiLevelType w:val="hybridMultilevel"/>
    <w:tmpl w:val="A81CD2DE"/>
    <w:lvl w:ilvl="0" w:tplc="1812AE44">
      <w:numFmt w:val="bullet"/>
      <w:lvlText w:val=""/>
      <w:lvlJc w:val="left"/>
      <w:pPr>
        <w:ind w:left="720" w:hanging="360"/>
      </w:pPr>
      <w:rPr>
        <w:rFonts w:ascii="Wingdings" w:eastAsia="MS Mincho" w:hAnsi="Wingdings"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0162DE"/>
    <w:multiLevelType w:val="hybridMultilevel"/>
    <w:tmpl w:val="496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EA3011"/>
    <w:multiLevelType w:val="hybridMultilevel"/>
    <w:tmpl w:val="72D24744"/>
    <w:lvl w:ilvl="0" w:tplc="37008A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4"/>
  </w:num>
  <w:num w:numId="21">
    <w:abstractNumId w:val="43"/>
  </w:num>
  <w:num w:numId="22">
    <w:abstractNumId w:val="22"/>
  </w:num>
  <w:num w:numId="23">
    <w:abstractNumId w:val="19"/>
  </w:num>
  <w:num w:numId="24">
    <w:abstractNumId w:val="24"/>
  </w:num>
  <w:num w:numId="25">
    <w:abstractNumId w:val="30"/>
  </w:num>
  <w:num w:numId="26">
    <w:abstractNumId w:val="25"/>
  </w:num>
  <w:num w:numId="27">
    <w:abstractNumId w:val="40"/>
  </w:num>
  <w:num w:numId="28">
    <w:abstractNumId w:val="31"/>
  </w:num>
  <w:num w:numId="29">
    <w:abstractNumId w:val="20"/>
  </w:num>
  <w:num w:numId="30">
    <w:abstractNumId w:val="18"/>
  </w:num>
  <w:num w:numId="31">
    <w:abstractNumId w:val="38"/>
  </w:num>
  <w:num w:numId="32">
    <w:abstractNumId w:val="28"/>
  </w:num>
  <w:num w:numId="33">
    <w:abstractNumId w:val="33"/>
  </w:num>
  <w:num w:numId="34">
    <w:abstractNumId w:val="27"/>
  </w:num>
  <w:num w:numId="35">
    <w:abstractNumId w:val="37"/>
  </w:num>
  <w:num w:numId="36">
    <w:abstractNumId w:val="35"/>
  </w:num>
  <w:num w:numId="37">
    <w:abstractNumId w:val="41"/>
  </w:num>
  <w:num w:numId="38">
    <w:abstractNumId w:val="26"/>
  </w:num>
  <w:num w:numId="39">
    <w:abstractNumId w:val="42"/>
  </w:num>
  <w:num w:numId="40">
    <w:abstractNumId w:val="39"/>
  </w:num>
  <w:num w:numId="41">
    <w:abstractNumId w:val="21"/>
  </w:num>
  <w:num w:numId="42">
    <w:abstractNumId w:val="32"/>
  </w:num>
  <w:num w:numId="43">
    <w:abstractNumId w:val="36"/>
  </w:num>
  <w:num w:numId="44">
    <w:abstractNumId w:val="3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1C88"/>
    <w:rsid w:val="00033D8B"/>
    <w:rsid w:val="000342ED"/>
    <w:rsid w:val="0003691C"/>
    <w:rsid w:val="00044EE2"/>
    <w:rsid w:val="000465BE"/>
    <w:rsid w:val="000505A4"/>
    <w:rsid w:val="00050CBF"/>
    <w:rsid w:val="00054E47"/>
    <w:rsid w:val="00063221"/>
    <w:rsid w:val="0006671B"/>
    <w:rsid w:val="000705DC"/>
    <w:rsid w:val="00072CD7"/>
    <w:rsid w:val="000800BD"/>
    <w:rsid w:val="00081ADE"/>
    <w:rsid w:val="0008695B"/>
    <w:rsid w:val="000914D1"/>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6E06"/>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2D19"/>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79C9"/>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0B24"/>
    <w:rsid w:val="00332244"/>
    <w:rsid w:val="003358FC"/>
    <w:rsid w:val="00341689"/>
    <w:rsid w:val="003432F3"/>
    <w:rsid w:val="00344D7B"/>
    <w:rsid w:val="003454AF"/>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C30"/>
    <w:rsid w:val="003B4CE6"/>
    <w:rsid w:val="003C026C"/>
    <w:rsid w:val="003C1A4E"/>
    <w:rsid w:val="003C2146"/>
    <w:rsid w:val="003C4C8F"/>
    <w:rsid w:val="003C7422"/>
    <w:rsid w:val="003D0FB9"/>
    <w:rsid w:val="003D1032"/>
    <w:rsid w:val="003D6029"/>
    <w:rsid w:val="003E27B5"/>
    <w:rsid w:val="003E575B"/>
    <w:rsid w:val="003E6A70"/>
    <w:rsid w:val="003E6FB7"/>
    <w:rsid w:val="003F0971"/>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3921"/>
    <w:rsid w:val="004454EE"/>
    <w:rsid w:val="00445936"/>
    <w:rsid w:val="00451DC3"/>
    <w:rsid w:val="00455F19"/>
    <w:rsid w:val="00456D7A"/>
    <w:rsid w:val="0045792D"/>
    <w:rsid w:val="00460E60"/>
    <w:rsid w:val="00464FA9"/>
    <w:rsid w:val="0046550C"/>
    <w:rsid w:val="0047634D"/>
    <w:rsid w:val="00476B38"/>
    <w:rsid w:val="00495E5D"/>
    <w:rsid w:val="004A1B61"/>
    <w:rsid w:val="004A266E"/>
    <w:rsid w:val="004A2E63"/>
    <w:rsid w:val="004A422B"/>
    <w:rsid w:val="004A60F2"/>
    <w:rsid w:val="004A61CF"/>
    <w:rsid w:val="004A6C7A"/>
    <w:rsid w:val="004A7F93"/>
    <w:rsid w:val="004B1258"/>
    <w:rsid w:val="004B3762"/>
    <w:rsid w:val="004B6C3C"/>
    <w:rsid w:val="004C3BC4"/>
    <w:rsid w:val="004C4C43"/>
    <w:rsid w:val="004C71FA"/>
    <w:rsid w:val="004D36AD"/>
    <w:rsid w:val="004D572B"/>
    <w:rsid w:val="004D7309"/>
    <w:rsid w:val="004E3C1E"/>
    <w:rsid w:val="004F0C06"/>
    <w:rsid w:val="004F19FA"/>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0E1E"/>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1BBE"/>
    <w:rsid w:val="005C23C2"/>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38CB"/>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67E1"/>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96F5C"/>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72C"/>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47D8"/>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833"/>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6A8C"/>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0FDA"/>
    <w:rsid w:val="00A23C6C"/>
    <w:rsid w:val="00A2521D"/>
    <w:rsid w:val="00A31DC4"/>
    <w:rsid w:val="00A3290F"/>
    <w:rsid w:val="00A367CF"/>
    <w:rsid w:val="00A40CD9"/>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2AC2"/>
    <w:rsid w:val="00AF49B8"/>
    <w:rsid w:val="00B02EEF"/>
    <w:rsid w:val="00B055F1"/>
    <w:rsid w:val="00B0583E"/>
    <w:rsid w:val="00B05CF6"/>
    <w:rsid w:val="00B1287F"/>
    <w:rsid w:val="00B13B97"/>
    <w:rsid w:val="00B150AB"/>
    <w:rsid w:val="00B15216"/>
    <w:rsid w:val="00B15A23"/>
    <w:rsid w:val="00B17B99"/>
    <w:rsid w:val="00B20CF2"/>
    <w:rsid w:val="00B2142D"/>
    <w:rsid w:val="00B23885"/>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3635"/>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37EF1"/>
    <w:rsid w:val="00C43177"/>
    <w:rsid w:val="00C4424A"/>
    <w:rsid w:val="00C45552"/>
    <w:rsid w:val="00C465FD"/>
    <w:rsid w:val="00C468A7"/>
    <w:rsid w:val="00C5136B"/>
    <w:rsid w:val="00C52A75"/>
    <w:rsid w:val="00C64416"/>
    <w:rsid w:val="00C65914"/>
    <w:rsid w:val="00C659C5"/>
    <w:rsid w:val="00C71AF5"/>
    <w:rsid w:val="00C722EE"/>
    <w:rsid w:val="00C72E8B"/>
    <w:rsid w:val="00C73484"/>
    <w:rsid w:val="00C75F15"/>
    <w:rsid w:val="00C77385"/>
    <w:rsid w:val="00C77825"/>
    <w:rsid w:val="00C849E9"/>
    <w:rsid w:val="00C867E6"/>
    <w:rsid w:val="00C9399B"/>
    <w:rsid w:val="00C93AFA"/>
    <w:rsid w:val="00C93D1F"/>
    <w:rsid w:val="00CA1889"/>
    <w:rsid w:val="00CA2483"/>
    <w:rsid w:val="00CA2A38"/>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2F1E"/>
    <w:rsid w:val="00CF53E4"/>
    <w:rsid w:val="00CF7915"/>
    <w:rsid w:val="00D010B9"/>
    <w:rsid w:val="00D0134B"/>
    <w:rsid w:val="00D1020B"/>
    <w:rsid w:val="00D1198D"/>
    <w:rsid w:val="00D14AA0"/>
    <w:rsid w:val="00D157EC"/>
    <w:rsid w:val="00D210E2"/>
    <w:rsid w:val="00D21A43"/>
    <w:rsid w:val="00D26094"/>
    <w:rsid w:val="00D31474"/>
    <w:rsid w:val="00D346A5"/>
    <w:rsid w:val="00D346C6"/>
    <w:rsid w:val="00D35504"/>
    <w:rsid w:val="00D43208"/>
    <w:rsid w:val="00D466C7"/>
    <w:rsid w:val="00D51001"/>
    <w:rsid w:val="00D51159"/>
    <w:rsid w:val="00D513C9"/>
    <w:rsid w:val="00D647AE"/>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57E"/>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525D"/>
    <w:rsid w:val="00E173CE"/>
    <w:rsid w:val="00E202DA"/>
    <w:rsid w:val="00E20FBF"/>
    <w:rsid w:val="00E22133"/>
    <w:rsid w:val="00E24534"/>
    <w:rsid w:val="00E31DB9"/>
    <w:rsid w:val="00E4013C"/>
    <w:rsid w:val="00E428F4"/>
    <w:rsid w:val="00E63978"/>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4D14"/>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2BD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link w:val="ChntrangChar"/>
    <w:uiPriority w:val="99"/>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customStyle="1" w:styleId="ChntrangChar">
    <w:name w:val="Chân trang Char"/>
    <w:basedOn w:val="Phngmcinhcuaoanvn"/>
    <w:link w:val="Chntrang"/>
    <w:uiPriority w:val="99"/>
    <w:rsid w:val="00CA2A38"/>
    <w:rPr>
      <w:rFonts w:ascii="Tahoma" w:eastAsia="MS Mincho" w:hAnsi="Tahoma" w:cs="Calibri"/>
      <w:lang w:eastAsia="hi-IN" w:bidi="hi-IN"/>
    </w:rPr>
  </w:style>
  <w:style w:type="paragraph" w:styleId="Duytlai">
    <w:name w:val="Revision"/>
    <w:hidden/>
    <w:uiPriority w:val="99"/>
    <w:semiHidden/>
    <w:rsid w:val="00CA2A38"/>
    <w:rPr>
      <w:rFonts w:ascii="Tahoma" w:eastAsia="MS Mincho" w:hAnsi="Tahoma" w:cs="Mangal"/>
      <w:szCs w:val="18"/>
      <w:lang w:eastAsia="hi-IN" w:bidi="hi-IN"/>
    </w:rPr>
  </w:style>
  <w:style w:type="character" w:styleId="FollowedHyperlink">
    <w:name w:val="FollowedHyperlink"/>
    <w:basedOn w:val="Phngmcinhcuaoanvn"/>
    <w:semiHidden/>
    <w:unhideWhenUsed/>
    <w:rsid w:val="005C23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m.to/JAiIp1" TargetMode="Externa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om.to/ZpQimF" TargetMode="Externa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AB7B7-A798-4BF0-AF34-227C3FAA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12</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9740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kiên lê trung</cp:lastModifiedBy>
  <cp:revision>260</cp:revision>
  <cp:lastPrinted>2008-03-13T11:02:00Z</cp:lastPrinted>
  <dcterms:created xsi:type="dcterms:W3CDTF">2018-10-22T04:18:00Z</dcterms:created>
  <dcterms:modified xsi:type="dcterms:W3CDTF">2019-12-23T08:14:00Z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